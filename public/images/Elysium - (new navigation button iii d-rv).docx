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38960" w14:textId="04D24860" w:rsidR="009C2B52" w:rsidRPr="00C20B11" w:rsidRDefault="00CB5504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Header/Button</w:t>
      </w:r>
      <w:r w:rsidR="009C2B52" w:rsidRPr="00C20B11">
        <w:rPr>
          <w:rFonts w:asciiTheme="majorHAnsi" w:hAnsiTheme="majorHAnsi" w:cstheme="majorHAnsi"/>
          <w:b/>
          <w:bCs/>
          <w:sz w:val="32"/>
          <w:szCs w:val="32"/>
        </w:rPr>
        <w:t xml:space="preserve"> Navigation</w:t>
      </w:r>
    </w:p>
    <w:p w14:paraId="24336012" w14:textId="77777777" w:rsidR="009C2B52" w:rsidRDefault="009C2B52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B3DF0E8" w14:textId="3EE917E1" w:rsidR="00E90089" w:rsidRDefault="00E01D0D" w:rsidP="00E01D0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About </w:t>
      </w:r>
      <w:proofErr w:type="spellStart"/>
      <w:r w:rsidR="008C60BE">
        <w:rPr>
          <w:rFonts w:asciiTheme="majorHAnsi" w:hAnsiTheme="majorHAnsi" w:cstheme="majorHAnsi"/>
          <w:b/>
          <w:bCs/>
          <w:sz w:val="24"/>
          <w:szCs w:val="24"/>
        </w:rPr>
        <w:t>ElysiumREI</w:t>
      </w:r>
      <w:proofErr w:type="spellEnd"/>
    </w:p>
    <w:p w14:paraId="1D27AB8E" w14:textId="77777777" w:rsidR="008C60BE" w:rsidRPr="00E01D0D" w:rsidRDefault="008C60BE" w:rsidP="00E01D0D">
      <w:pPr>
        <w:rPr>
          <w:rFonts w:asciiTheme="majorHAnsi" w:hAnsiTheme="majorHAnsi" w:cstheme="majorHAnsi"/>
          <w:sz w:val="24"/>
          <w:szCs w:val="24"/>
        </w:rPr>
      </w:pPr>
    </w:p>
    <w:p w14:paraId="1FA5A2F8" w14:textId="4A7C12EE" w:rsidR="00A64B92" w:rsidRPr="00C414EA" w:rsidRDefault="00E90089" w:rsidP="00A64B92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64B92">
        <w:rPr>
          <w:rFonts w:asciiTheme="majorHAnsi" w:hAnsiTheme="majorHAnsi" w:cstheme="majorHAnsi"/>
          <w:sz w:val="24"/>
          <w:szCs w:val="24"/>
        </w:rPr>
        <w:t xml:space="preserve">Our </w:t>
      </w:r>
      <w:proofErr w:type="gramStart"/>
      <w:r w:rsidR="00C11482">
        <w:rPr>
          <w:rFonts w:asciiTheme="majorHAnsi" w:hAnsiTheme="majorHAnsi" w:cstheme="majorHAnsi"/>
          <w:sz w:val="24"/>
          <w:szCs w:val="24"/>
        </w:rPr>
        <w:t>History</w:t>
      </w:r>
      <w:proofErr w:type="gramEnd"/>
      <w:r w:rsidR="00C414EA" w:rsidRPr="00C414EA">
        <w:rPr>
          <w:rFonts w:asciiTheme="majorHAnsi" w:hAnsiTheme="majorHAnsi" w:cstheme="majorHAnsi"/>
          <w:color w:val="FF0000"/>
          <w:sz w:val="24"/>
          <w:szCs w:val="24"/>
        </w:rPr>
        <w:t xml:space="preserve"> (need content)</w:t>
      </w:r>
    </w:p>
    <w:p w14:paraId="328C6889" w14:textId="783A622D" w:rsidR="00E90089" w:rsidRDefault="00E90089" w:rsidP="00A64B92">
      <w:pPr>
        <w:rPr>
          <w:rFonts w:asciiTheme="majorHAnsi" w:hAnsiTheme="majorHAnsi" w:cstheme="majorHAnsi"/>
          <w:sz w:val="24"/>
          <w:szCs w:val="24"/>
        </w:rPr>
      </w:pPr>
      <w:r w:rsidRPr="00A64B92">
        <w:rPr>
          <w:rFonts w:asciiTheme="majorHAnsi" w:hAnsiTheme="majorHAnsi" w:cstheme="majorHAnsi"/>
          <w:sz w:val="24"/>
          <w:szCs w:val="24"/>
        </w:rPr>
        <w:t>Texas Focused</w:t>
      </w:r>
      <w:r w:rsidR="00C414EA">
        <w:rPr>
          <w:rFonts w:asciiTheme="majorHAnsi" w:hAnsiTheme="majorHAnsi" w:cstheme="majorHAnsi"/>
          <w:sz w:val="24"/>
          <w:szCs w:val="24"/>
        </w:rPr>
        <w:t xml:space="preserve"> </w:t>
      </w:r>
      <w:r w:rsidR="00C414EA" w:rsidRPr="00C414EA">
        <w:rPr>
          <w:rFonts w:asciiTheme="majorHAnsi" w:hAnsiTheme="majorHAnsi" w:cstheme="majorHAnsi"/>
          <w:color w:val="FF0000"/>
          <w:sz w:val="24"/>
          <w:szCs w:val="24"/>
        </w:rPr>
        <w:t>(need content)</w:t>
      </w:r>
    </w:p>
    <w:p w14:paraId="09B9C359" w14:textId="18EC7149" w:rsidR="00927458" w:rsidRPr="00A64B92" w:rsidRDefault="00927458" w:rsidP="00A64B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Our Vision</w:t>
      </w:r>
      <w:r w:rsidR="00C414EA">
        <w:rPr>
          <w:rFonts w:asciiTheme="majorHAnsi" w:hAnsiTheme="majorHAnsi" w:cstheme="majorHAnsi"/>
          <w:sz w:val="24"/>
          <w:szCs w:val="24"/>
        </w:rPr>
        <w:t xml:space="preserve"> </w:t>
      </w:r>
      <w:r w:rsidR="00C414EA" w:rsidRPr="00C414EA">
        <w:rPr>
          <w:rFonts w:asciiTheme="majorHAnsi" w:hAnsiTheme="majorHAnsi" w:cstheme="majorHAnsi"/>
          <w:color w:val="FF0000"/>
          <w:sz w:val="24"/>
          <w:szCs w:val="24"/>
        </w:rPr>
        <w:t xml:space="preserve">(content </w:t>
      </w:r>
      <w:r w:rsidR="00A30CD5">
        <w:rPr>
          <w:rFonts w:asciiTheme="majorHAnsi" w:hAnsiTheme="majorHAnsi" w:cstheme="majorHAnsi"/>
          <w:color w:val="FF0000"/>
          <w:sz w:val="24"/>
          <w:szCs w:val="24"/>
        </w:rPr>
        <w:t>design, optimization, etc.</w:t>
      </w:r>
      <w:r w:rsidR="00C414EA" w:rsidRPr="00C414EA">
        <w:rPr>
          <w:rFonts w:asciiTheme="majorHAnsi" w:hAnsiTheme="majorHAnsi" w:cstheme="majorHAnsi"/>
          <w:color w:val="FF0000"/>
          <w:sz w:val="24"/>
          <w:szCs w:val="24"/>
        </w:rPr>
        <w:t>)</w:t>
      </w:r>
    </w:p>
    <w:p w14:paraId="45DA2083" w14:textId="14EF0D07" w:rsidR="00A64B92" w:rsidRDefault="00A64B92" w:rsidP="00A64B92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A64B92">
        <w:rPr>
          <w:rFonts w:asciiTheme="majorHAnsi" w:hAnsiTheme="majorHAnsi" w:cstheme="majorHAnsi"/>
          <w:sz w:val="24"/>
          <w:szCs w:val="24"/>
        </w:rPr>
        <w:t>FAQ</w:t>
      </w:r>
      <w:r w:rsidR="00C414EA" w:rsidRPr="00C414EA">
        <w:rPr>
          <w:rFonts w:asciiTheme="majorHAnsi" w:hAnsiTheme="majorHAnsi" w:cstheme="majorHAnsi"/>
          <w:color w:val="FF0000"/>
          <w:sz w:val="24"/>
          <w:szCs w:val="24"/>
        </w:rPr>
        <w:t xml:space="preserve"> (content designed</w:t>
      </w:r>
      <w:r w:rsidR="00A30CD5">
        <w:rPr>
          <w:rFonts w:asciiTheme="majorHAnsi" w:hAnsiTheme="majorHAnsi" w:cstheme="majorHAnsi"/>
          <w:color w:val="FF0000"/>
          <w:sz w:val="24"/>
          <w:szCs w:val="24"/>
        </w:rPr>
        <w:t>,</w:t>
      </w:r>
      <w:r w:rsidR="00C414EA" w:rsidRPr="00C414EA">
        <w:rPr>
          <w:rFonts w:asciiTheme="majorHAnsi" w:hAnsiTheme="majorHAnsi" w:cstheme="majorHAnsi"/>
          <w:color w:val="FF0000"/>
          <w:sz w:val="24"/>
          <w:szCs w:val="24"/>
        </w:rPr>
        <w:t xml:space="preserve"> optimization</w:t>
      </w:r>
      <w:r w:rsidR="00C11482">
        <w:rPr>
          <w:rFonts w:asciiTheme="majorHAnsi" w:hAnsiTheme="majorHAnsi" w:cstheme="majorHAnsi"/>
          <w:color w:val="FF0000"/>
          <w:sz w:val="24"/>
          <w:szCs w:val="24"/>
        </w:rPr>
        <w:t>,</w:t>
      </w:r>
      <w:r w:rsidR="00C414EA" w:rsidRPr="00C414EA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0D1846">
        <w:rPr>
          <w:rFonts w:asciiTheme="majorHAnsi" w:hAnsiTheme="majorHAnsi" w:cstheme="majorHAnsi"/>
          <w:color w:val="FF0000"/>
          <w:sz w:val="24"/>
          <w:szCs w:val="24"/>
        </w:rPr>
        <w:t>etc.</w:t>
      </w:r>
      <w:r w:rsidR="00A30CD5">
        <w:rPr>
          <w:rFonts w:asciiTheme="majorHAnsi" w:hAnsiTheme="majorHAnsi" w:cstheme="majorHAnsi"/>
          <w:color w:val="FF0000"/>
          <w:sz w:val="24"/>
          <w:szCs w:val="24"/>
        </w:rPr>
        <w:t>?</w:t>
      </w:r>
      <w:r w:rsidR="00C414EA" w:rsidRPr="00C414EA">
        <w:rPr>
          <w:rFonts w:asciiTheme="majorHAnsi" w:hAnsiTheme="majorHAnsi" w:cstheme="majorHAnsi"/>
          <w:color w:val="FF0000"/>
          <w:sz w:val="24"/>
          <w:szCs w:val="24"/>
        </w:rPr>
        <w:t>)</w:t>
      </w:r>
    </w:p>
    <w:p w14:paraId="08E92705" w14:textId="77777777" w:rsidR="00DF5E51" w:rsidRDefault="00DF5E51" w:rsidP="00A64B92">
      <w:pPr>
        <w:rPr>
          <w:rFonts w:asciiTheme="majorHAnsi" w:hAnsiTheme="majorHAnsi" w:cstheme="majorHAnsi"/>
          <w:color w:val="FF0000"/>
          <w:sz w:val="24"/>
          <w:szCs w:val="24"/>
        </w:rPr>
      </w:pPr>
    </w:p>
    <w:p w14:paraId="0CBCF9C1" w14:textId="74CA039E" w:rsidR="00E211FE" w:rsidRDefault="00E211FE" w:rsidP="00A64B9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Private Financial Planning – Real Estate</w:t>
      </w:r>
    </w:p>
    <w:p w14:paraId="55AC989F" w14:textId="65CEEC25" w:rsidR="00E211FE" w:rsidRDefault="00E211FE" w:rsidP="00A64B92">
      <w:pPr>
        <w:rPr>
          <w:rFonts w:asciiTheme="majorHAnsi" w:hAnsiTheme="majorHAnsi" w:cstheme="majorHAnsi"/>
          <w:sz w:val="24"/>
          <w:szCs w:val="24"/>
        </w:rPr>
      </w:pPr>
    </w:p>
    <w:p w14:paraId="74F8C77F" w14:textId="01FB60C0" w:rsidR="00E211FE" w:rsidRPr="00E211FE" w:rsidRDefault="00E211FE" w:rsidP="00A64B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Your Financial Goals</w:t>
      </w:r>
    </w:p>
    <w:p w14:paraId="1F40772E" w14:textId="5E647A1E" w:rsidR="00DF5E51" w:rsidRPr="00DF5E51" w:rsidRDefault="00E211FE" w:rsidP="00A64B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Asset </w:t>
      </w:r>
      <w:r w:rsidR="00DF5E51" w:rsidRPr="00DF5E51">
        <w:rPr>
          <w:rFonts w:asciiTheme="majorHAnsi" w:hAnsiTheme="majorHAnsi" w:cstheme="majorHAnsi"/>
          <w:sz w:val="24"/>
          <w:szCs w:val="24"/>
        </w:rPr>
        <w:t>Protection</w:t>
      </w:r>
      <w:r w:rsidR="00DF5E51" w:rsidRPr="001B657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C11482" w:rsidRPr="001B657F">
        <w:rPr>
          <w:rFonts w:asciiTheme="majorHAnsi" w:hAnsiTheme="majorHAnsi" w:cstheme="majorHAnsi"/>
          <w:color w:val="FF0000"/>
          <w:sz w:val="24"/>
          <w:szCs w:val="24"/>
        </w:rPr>
        <w:t>(content design, optimization</w:t>
      </w:r>
      <w:r w:rsidR="001B657F">
        <w:rPr>
          <w:rFonts w:asciiTheme="majorHAnsi" w:hAnsiTheme="majorHAnsi" w:cstheme="majorHAnsi"/>
          <w:color w:val="FF0000"/>
          <w:sz w:val="24"/>
          <w:szCs w:val="24"/>
        </w:rPr>
        <w:t>,</w:t>
      </w:r>
      <w:r w:rsidR="00C11482" w:rsidRPr="001B657F">
        <w:rPr>
          <w:rFonts w:asciiTheme="majorHAnsi" w:hAnsiTheme="majorHAnsi" w:cstheme="majorHAnsi"/>
          <w:color w:val="FF0000"/>
          <w:sz w:val="24"/>
          <w:szCs w:val="24"/>
        </w:rPr>
        <w:t xml:space="preserve"> etc.)</w:t>
      </w:r>
    </w:p>
    <w:p w14:paraId="55242E3A" w14:textId="73D1D247" w:rsidR="00DF5E51" w:rsidRPr="00DF5E51" w:rsidRDefault="00DF5E51" w:rsidP="00A64B92">
      <w:pPr>
        <w:rPr>
          <w:rFonts w:asciiTheme="majorHAnsi" w:hAnsiTheme="majorHAnsi" w:cstheme="majorHAnsi"/>
          <w:sz w:val="24"/>
          <w:szCs w:val="24"/>
        </w:rPr>
      </w:pPr>
      <w:r w:rsidRPr="00DF5E51">
        <w:rPr>
          <w:rFonts w:asciiTheme="majorHAnsi" w:hAnsiTheme="majorHAnsi" w:cstheme="majorHAnsi"/>
          <w:sz w:val="24"/>
          <w:szCs w:val="24"/>
        </w:rPr>
        <w:t>Tax Planning</w:t>
      </w:r>
      <w:r w:rsidR="00C11482">
        <w:rPr>
          <w:rFonts w:asciiTheme="majorHAnsi" w:hAnsiTheme="majorHAnsi" w:cstheme="majorHAnsi"/>
          <w:sz w:val="24"/>
          <w:szCs w:val="24"/>
        </w:rPr>
        <w:t xml:space="preserve"> </w:t>
      </w:r>
      <w:r w:rsidR="00C11482" w:rsidRPr="001B657F">
        <w:rPr>
          <w:rFonts w:asciiTheme="majorHAnsi" w:hAnsiTheme="majorHAnsi" w:cstheme="majorHAnsi"/>
          <w:color w:val="FF0000"/>
          <w:sz w:val="24"/>
          <w:szCs w:val="24"/>
        </w:rPr>
        <w:t>(content design, optimization, etc.)</w:t>
      </w:r>
    </w:p>
    <w:p w14:paraId="3F4E6B44" w14:textId="77777777" w:rsidR="00DF5E51" w:rsidRDefault="00DF5E51" w:rsidP="00A64B92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9ADB0D6" w14:textId="77777777" w:rsidR="00A64B92" w:rsidRPr="00DF5E51" w:rsidRDefault="00A64B92" w:rsidP="00DF5E51">
      <w:pPr>
        <w:rPr>
          <w:rFonts w:asciiTheme="majorHAnsi" w:hAnsiTheme="majorHAnsi" w:cstheme="majorHAnsi"/>
          <w:sz w:val="24"/>
          <w:szCs w:val="24"/>
        </w:rPr>
      </w:pPr>
    </w:p>
    <w:p w14:paraId="0AB05ADF" w14:textId="70AF4F8F" w:rsidR="00E90089" w:rsidRDefault="00927458" w:rsidP="00927458">
      <w:pPr>
        <w:tabs>
          <w:tab w:val="left" w:pos="1303"/>
          <w:tab w:val="left" w:pos="3326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Traditional </w:t>
      </w:r>
      <w:r w:rsidR="009C2B52">
        <w:rPr>
          <w:rFonts w:asciiTheme="majorHAnsi" w:hAnsiTheme="majorHAnsi" w:cstheme="majorHAnsi"/>
          <w:b/>
          <w:bCs/>
          <w:sz w:val="24"/>
          <w:szCs w:val="24"/>
        </w:rPr>
        <w:t>Investing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– Real Estate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7EC83630" w14:textId="01C4051D" w:rsidR="00C47F7A" w:rsidRDefault="00C47F7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8DE878A" w14:textId="5677BF52" w:rsidR="00E01D0D" w:rsidRPr="00C414EA" w:rsidRDefault="009C2B52" w:rsidP="00A64B92">
      <w:p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Strategies</w:t>
      </w:r>
      <w:r w:rsidR="00C414EA">
        <w:rPr>
          <w:rFonts w:asciiTheme="majorHAnsi" w:hAnsiTheme="majorHAnsi" w:cstheme="majorHAnsi"/>
          <w:sz w:val="24"/>
          <w:szCs w:val="24"/>
        </w:rPr>
        <w:t xml:space="preserve"> </w:t>
      </w:r>
      <w:r w:rsidR="00C414EA" w:rsidRPr="00C414EA">
        <w:rPr>
          <w:rFonts w:asciiTheme="majorHAnsi" w:hAnsiTheme="majorHAnsi" w:cstheme="majorHAnsi"/>
          <w:color w:val="FF0000"/>
          <w:sz w:val="24"/>
          <w:szCs w:val="24"/>
        </w:rPr>
        <w:t>(need content)</w:t>
      </w:r>
    </w:p>
    <w:p w14:paraId="6AE25E09" w14:textId="188B74BB" w:rsidR="009C2B52" w:rsidRPr="00C414EA" w:rsidRDefault="009C2B52" w:rsidP="00A64B92">
      <w:p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Who We Serve</w:t>
      </w:r>
      <w:r w:rsidR="00C414EA">
        <w:rPr>
          <w:rFonts w:asciiTheme="majorHAnsi" w:hAnsiTheme="majorHAnsi" w:cstheme="majorHAnsi"/>
          <w:sz w:val="24"/>
          <w:szCs w:val="24"/>
        </w:rPr>
        <w:t xml:space="preserve"> </w:t>
      </w:r>
      <w:r w:rsidR="00C414EA" w:rsidRPr="00C414EA">
        <w:rPr>
          <w:rFonts w:asciiTheme="majorHAnsi" w:hAnsiTheme="majorHAnsi" w:cstheme="majorHAnsi"/>
          <w:color w:val="FF0000"/>
          <w:sz w:val="24"/>
          <w:szCs w:val="24"/>
        </w:rPr>
        <w:t>(need content)</w:t>
      </w:r>
    </w:p>
    <w:p w14:paraId="71C9A6F9" w14:textId="7F661B2B" w:rsidR="00927458" w:rsidRPr="00C414EA" w:rsidRDefault="00927458" w:rsidP="00A64B92">
      <w:p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Areas </w:t>
      </w:r>
      <w:r w:rsidR="00DF5E51">
        <w:rPr>
          <w:rFonts w:asciiTheme="majorHAnsi" w:hAnsiTheme="majorHAnsi" w:cstheme="majorHAnsi"/>
          <w:sz w:val="24"/>
          <w:szCs w:val="24"/>
        </w:rPr>
        <w:t xml:space="preserve">We </w:t>
      </w:r>
      <w:r>
        <w:rPr>
          <w:rFonts w:asciiTheme="majorHAnsi" w:hAnsiTheme="majorHAnsi" w:cstheme="majorHAnsi"/>
          <w:sz w:val="24"/>
          <w:szCs w:val="24"/>
        </w:rPr>
        <w:t>Invest</w:t>
      </w:r>
      <w:r w:rsidR="00C414EA">
        <w:rPr>
          <w:rFonts w:asciiTheme="majorHAnsi" w:hAnsiTheme="majorHAnsi" w:cstheme="majorHAnsi"/>
          <w:sz w:val="24"/>
          <w:szCs w:val="24"/>
        </w:rPr>
        <w:t xml:space="preserve"> (</w:t>
      </w:r>
      <w:r w:rsidR="00C414EA" w:rsidRPr="00C414EA">
        <w:rPr>
          <w:rFonts w:asciiTheme="majorHAnsi" w:hAnsiTheme="majorHAnsi" w:cstheme="majorHAnsi"/>
          <w:color w:val="FF0000"/>
          <w:sz w:val="24"/>
          <w:szCs w:val="24"/>
        </w:rPr>
        <w:t>need content)</w:t>
      </w:r>
    </w:p>
    <w:p w14:paraId="5B5357FF" w14:textId="0522A8E9" w:rsidR="00927458" w:rsidRPr="00C414EA" w:rsidRDefault="00C20B11" w:rsidP="00A64B92">
      <w:p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How We Help You</w:t>
      </w:r>
      <w:r w:rsidR="00C414EA">
        <w:rPr>
          <w:rFonts w:asciiTheme="majorHAnsi" w:hAnsiTheme="majorHAnsi" w:cstheme="majorHAnsi"/>
          <w:sz w:val="24"/>
          <w:szCs w:val="24"/>
        </w:rPr>
        <w:t xml:space="preserve"> </w:t>
      </w:r>
      <w:r w:rsidR="00C414EA" w:rsidRPr="00C414EA">
        <w:rPr>
          <w:rFonts w:asciiTheme="majorHAnsi" w:hAnsiTheme="majorHAnsi" w:cstheme="majorHAnsi"/>
          <w:color w:val="FF0000"/>
          <w:sz w:val="24"/>
          <w:szCs w:val="24"/>
        </w:rPr>
        <w:t>(need content)</w:t>
      </w:r>
    </w:p>
    <w:p w14:paraId="5FC2E6E2" w14:textId="77777777" w:rsidR="00927458" w:rsidRDefault="00927458" w:rsidP="00A64B92">
      <w:pPr>
        <w:rPr>
          <w:rFonts w:asciiTheme="majorHAnsi" w:hAnsiTheme="majorHAnsi" w:cstheme="majorHAnsi"/>
          <w:sz w:val="24"/>
          <w:szCs w:val="24"/>
        </w:rPr>
      </w:pPr>
    </w:p>
    <w:p w14:paraId="45A7645B" w14:textId="33F55AD7" w:rsidR="00E90089" w:rsidRDefault="00BA5FA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5915">
        <w:rPr>
          <w:rFonts w:asciiTheme="majorHAnsi" w:hAnsiTheme="majorHAnsi" w:cstheme="majorHAnsi"/>
          <w:b/>
          <w:bCs/>
          <w:sz w:val="24"/>
          <w:szCs w:val="24"/>
        </w:rPr>
        <w:t>Top-Down</w:t>
      </w:r>
      <w:r w:rsidR="00175915" w:rsidRPr="00175915">
        <w:rPr>
          <w:rFonts w:asciiTheme="majorHAnsi" w:hAnsiTheme="majorHAnsi" w:cstheme="majorHAnsi"/>
          <w:b/>
          <w:bCs/>
          <w:sz w:val="24"/>
          <w:szCs w:val="24"/>
        </w:rPr>
        <w:t xml:space="preserve"> Process </w:t>
      </w:r>
      <w:r w:rsidR="00175915">
        <w:rPr>
          <w:rFonts w:asciiTheme="majorHAnsi" w:hAnsiTheme="majorHAnsi" w:cstheme="majorHAnsi"/>
          <w:b/>
          <w:bCs/>
          <w:sz w:val="24"/>
          <w:szCs w:val="24"/>
        </w:rPr>
        <w:t>- Investing</w:t>
      </w:r>
    </w:p>
    <w:p w14:paraId="52D0D2BD" w14:textId="77777777" w:rsidR="00175915" w:rsidRDefault="00175915">
      <w:pPr>
        <w:rPr>
          <w:rFonts w:asciiTheme="majorHAnsi" w:hAnsiTheme="majorHAnsi" w:cstheme="majorHAnsi"/>
          <w:sz w:val="24"/>
          <w:szCs w:val="24"/>
        </w:rPr>
      </w:pPr>
    </w:p>
    <w:p w14:paraId="086B550E" w14:textId="1ACD4E29" w:rsidR="00220F9D" w:rsidRPr="00C414EA" w:rsidRDefault="00220F9D">
      <w:p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Portfolio </w:t>
      </w:r>
      <w:r w:rsidR="00C414EA">
        <w:rPr>
          <w:rFonts w:asciiTheme="majorHAnsi" w:hAnsiTheme="majorHAnsi" w:cstheme="majorHAnsi"/>
          <w:sz w:val="24"/>
          <w:szCs w:val="24"/>
        </w:rPr>
        <w:t xml:space="preserve">Management </w:t>
      </w:r>
      <w:r w:rsidR="00C414EA" w:rsidRPr="00C414EA">
        <w:rPr>
          <w:rFonts w:asciiTheme="majorHAnsi" w:hAnsiTheme="majorHAnsi" w:cstheme="majorHAnsi"/>
          <w:color w:val="FF0000"/>
          <w:sz w:val="24"/>
          <w:szCs w:val="24"/>
        </w:rPr>
        <w:t>(need content)</w:t>
      </w:r>
    </w:p>
    <w:p w14:paraId="4155ACCA" w14:textId="05499FCE" w:rsidR="00220F9D" w:rsidRPr="00C414EA" w:rsidRDefault="00220F9D" w:rsidP="00220F9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220F9D">
        <w:rPr>
          <w:rFonts w:asciiTheme="majorHAnsi" w:hAnsiTheme="majorHAnsi" w:cstheme="majorHAnsi"/>
          <w:sz w:val="24"/>
          <w:szCs w:val="24"/>
        </w:rPr>
        <w:t>Appreciation</w:t>
      </w:r>
      <w:r w:rsidR="00C414EA" w:rsidRPr="00C414EA">
        <w:rPr>
          <w:rFonts w:asciiTheme="majorHAnsi" w:hAnsiTheme="majorHAnsi" w:cstheme="majorHAnsi"/>
          <w:color w:val="FF0000"/>
          <w:sz w:val="24"/>
          <w:szCs w:val="24"/>
        </w:rPr>
        <w:t xml:space="preserve"> (need content)</w:t>
      </w:r>
    </w:p>
    <w:p w14:paraId="35682CD1" w14:textId="1977B555" w:rsidR="00BA5FAD" w:rsidRDefault="00220F9D" w:rsidP="00220F9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220F9D">
        <w:rPr>
          <w:rFonts w:asciiTheme="majorHAnsi" w:hAnsiTheme="majorHAnsi" w:cstheme="majorHAnsi"/>
          <w:sz w:val="24"/>
          <w:szCs w:val="24"/>
        </w:rPr>
        <w:t>Cash Flow</w:t>
      </w:r>
      <w:r w:rsidR="00C414EA">
        <w:rPr>
          <w:rFonts w:asciiTheme="majorHAnsi" w:hAnsiTheme="majorHAnsi" w:cstheme="majorHAnsi"/>
          <w:sz w:val="24"/>
          <w:szCs w:val="24"/>
        </w:rPr>
        <w:t xml:space="preserve"> </w:t>
      </w:r>
      <w:r w:rsidR="00C414EA" w:rsidRPr="00C414EA">
        <w:rPr>
          <w:rFonts w:asciiTheme="majorHAnsi" w:hAnsiTheme="majorHAnsi" w:cstheme="majorHAnsi"/>
          <w:color w:val="FF0000"/>
          <w:sz w:val="24"/>
          <w:szCs w:val="24"/>
        </w:rPr>
        <w:t>(need content)</w:t>
      </w:r>
    </w:p>
    <w:p w14:paraId="46037C1A" w14:textId="77777777" w:rsidR="008C60BE" w:rsidRDefault="008C60BE" w:rsidP="008C60BE">
      <w:pPr>
        <w:rPr>
          <w:rFonts w:asciiTheme="majorHAnsi" w:hAnsiTheme="majorHAnsi" w:cstheme="majorHAnsi"/>
          <w:color w:val="FF0000"/>
          <w:sz w:val="24"/>
          <w:szCs w:val="24"/>
        </w:rPr>
      </w:pPr>
    </w:p>
    <w:p w14:paraId="32574886" w14:textId="14421AEF" w:rsidR="008C60BE" w:rsidRPr="008C60BE" w:rsidRDefault="008C60BE" w:rsidP="008C60B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60BE">
        <w:rPr>
          <w:rFonts w:asciiTheme="majorHAnsi" w:hAnsiTheme="majorHAnsi" w:cstheme="majorHAnsi"/>
          <w:b/>
          <w:bCs/>
          <w:sz w:val="24"/>
          <w:szCs w:val="24"/>
        </w:rPr>
        <w:t>Contact Us</w:t>
      </w:r>
    </w:p>
    <w:p w14:paraId="1BDF077B" w14:textId="77777777" w:rsidR="00220F9D" w:rsidRPr="00C47F7A" w:rsidRDefault="00220F9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FD7143" w14:textId="48C9EC6B" w:rsidR="009C2B52" w:rsidRDefault="009C2B5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=======</w:t>
      </w:r>
    </w:p>
    <w:p w14:paraId="64102BE5" w14:textId="77777777" w:rsidR="00175915" w:rsidRDefault="0017591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6F9E818" w14:textId="77777777" w:rsidR="00DF5E51" w:rsidRDefault="00DF5E5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452E870" w14:textId="77777777" w:rsidR="00DF5E51" w:rsidRDefault="00DF5E5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F64D6CA" w14:textId="77777777" w:rsidR="00DF5E51" w:rsidRDefault="00DF5E5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32D3DBF" w14:textId="77777777" w:rsidR="00DF5E51" w:rsidRDefault="00DF5E5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C6791AD" w14:textId="77777777" w:rsidR="00DF5E51" w:rsidRDefault="00DF5E5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D3E0A67" w14:textId="77777777" w:rsidR="00DF5E51" w:rsidRDefault="00DF5E5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2C0987A" w14:textId="77777777" w:rsidR="00DF5E51" w:rsidRDefault="00DF5E5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4DDD414" w14:textId="77777777" w:rsidR="00DF5E51" w:rsidRDefault="00DF5E5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68545E0" w14:textId="72CAAB07" w:rsidR="00A64B92" w:rsidRPr="00C20B11" w:rsidRDefault="00A64B9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20B11">
        <w:rPr>
          <w:rFonts w:asciiTheme="majorHAnsi" w:hAnsiTheme="majorHAnsi" w:cstheme="majorHAnsi"/>
          <w:b/>
          <w:bCs/>
          <w:sz w:val="32"/>
          <w:szCs w:val="32"/>
        </w:rPr>
        <w:t>F</w:t>
      </w:r>
      <w:r w:rsidR="009C2B52" w:rsidRPr="00C20B11">
        <w:rPr>
          <w:rFonts w:asciiTheme="majorHAnsi" w:hAnsiTheme="majorHAnsi" w:cstheme="majorHAnsi"/>
          <w:b/>
          <w:bCs/>
          <w:sz w:val="32"/>
          <w:szCs w:val="32"/>
        </w:rPr>
        <w:t>ooter - Navigation</w:t>
      </w:r>
    </w:p>
    <w:p w14:paraId="3D0BD04A" w14:textId="77777777" w:rsidR="00A64B92" w:rsidRDefault="00A64B92">
      <w:pPr>
        <w:rPr>
          <w:rFonts w:asciiTheme="majorHAnsi" w:hAnsiTheme="majorHAnsi" w:cstheme="majorHAnsi"/>
          <w:sz w:val="24"/>
          <w:szCs w:val="24"/>
        </w:rPr>
      </w:pPr>
    </w:p>
    <w:p w14:paraId="34567822" w14:textId="18770008" w:rsidR="00A64B92" w:rsidRDefault="008C60B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Contact Us</w:t>
      </w:r>
    </w:p>
    <w:p w14:paraId="12EB6A8C" w14:textId="7824B974" w:rsidR="008C60BE" w:rsidRPr="008C60BE" w:rsidRDefault="008C60BE">
      <w:pPr>
        <w:rPr>
          <w:rFonts w:asciiTheme="majorHAnsi" w:hAnsiTheme="majorHAnsi" w:cstheme="majorHAnsi"/>
          <w:sz w:val="24"/>
          <w:szCs w:val="24"/>
        </w:rPr>
      </w:pPr>
      <w:r w:rsidRPr="008C60BE">
        <w:rPr>
          <w:rFonts w:asciiTheme="majorHAnsi" w:hAnsiTheme="majorHAnsi" w:cstheme="majorHAnsi"/>
          <w:sz w:val="24"/>
          <w:szCs w:val="24"/>
        </w:rPr>
        <w:t>Location</w:t>
      </w:r>
      <w:r>
        <w:rPr>
          <w:rFonts w:asciiTheme="majorHAnsi" w:hAnsiTheme="majorHAnsi" w:cstheme="majorHAnsi"/>
          <w:sz w:val="24"/>
          <w:szCs w:val="24"/>
        </w:rPr>
        <w:t xml:space="preserve"> (content designed w/ questions)</w:t>
      </w:r>
    </w:p>
    <w:p w14:paraId="0F1E6134" w14:textId="2FFC5D4F" w:rsidR="00A64B92" w:rsidRDefault="00A64B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Partners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 xml:space="preserve"> (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 xml:space="preserve">content and webpage exist </w:t>
      </w:r>
      <w:r w:rsidR="001B657F">
        <w:rPr>
          <w:rFonts w:asciiTheme="majorHAnsi" w:hAnsiTheme="majorHAnsi" w:cstheme="majorHAnsi"/>
          <w:color w:val="FF0000"/>
          <w:sz w:val="24"/>
          <w:szCs w:val="24"/>
        </w:rPr>
        <w:t xml:space="preserve">/ 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>but will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 xml:space="preserve"> need to be redone)</w:t>
      </w:r>
    </w:p>
    <w:p w14:paraId="3FBC7A38" w14:textId="560078AF" w:rsidR="00A64B92" w:rsidRDefault="00A64B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Careers</w:t>
      </w:r>
      <w:r w:rsidR="00A01EB8">
        <w:rPr>
          <w:rFonts w:asciiTheme="majorHAnsi" w:hAnsiTheme="majorHAnsi" w:cstheme="majorHAnsi"/>
          <w:sz w:val="24"/>
          <w:szCs w:val="24"/>
        </w:rPr>
        <w:t xml:space="preserve"> 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>(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>content and webpage already exist</w:t>
      </w:r>
      <w:r w:rsidR="001B657F">
        <w:rPr>
          <w:rFonts w:asciiTheme="majorHAnsi" w:hAnsiTheme="majorHAnsi" w:cstheme="majorHAnsi"/>
          <w:color w:val="FF0000"/>
          <w:sz w:val="24"/>
          <w:szCs w:val="24"/>
        </w:rPr>
        <w:t xml:space="preserve">/ 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 xml:space="preserve">but will 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>need to be redone)</w:t>
      </w:r>
    </w:p>
    <w:p w14:paraId="2488E4C8" w14:textId="05ACFED8" w:rsidR="00A64B92" w:rsidRPr="00A01EB8" w:rsidRDefault="00A64B92">
      <w:p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Reviews and FAQ</w:t>
      </w:r>
      <w:r w:rsidR="00A01EB8">
        <w:rPr>
          <w:rFonts w:asciiTheme="majorHAnsi" w:hAnsiTheme="majorHAnsi" w:cstheme="majorHAnsi"/>
          <w:sz w:val="24"/>
          <w:szCs w:val="24"/>
        </w:rPr>
        <w:t xml:space="preserve"> 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>(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 xml:space="preserve">A draft of </w:t>
      </w:r>
      <w:r w:rsidR="00E211FE">
        <w:rPr>
          <w:rFonts w:asciiTheme="majorHAnsi" w:hAnsiTheme="majorHAnsi" w:cstheme="majorHAnsi"/>
          <w:color w:val="FF0000"/>
          <w:sz w:val="24"/>
          <w:szCs w:val="24"/>
        </w:rPr>
        <w:t xml:space="preserve">the </w:t>
      </w:r>
      <w:r w:rsidR="00A01EB8">
        <w:rPr>
          <w:rFonts w:asciiTheme="majorHAnsi" w:hAnsiTheme="majorHAnsi" w:cstheme="majorHAnsi"/>
          <w:color w:val="FF0000"/>
          <w:sz w:val="24"/>
          <w:szCs w:val="24"/>
        </w:rPr>
        <w:t>FAQs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 xml:space="preserve">webpage has 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>been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 xml:space="preserve"> designed</w:t>
      </w:r>
      <w:r w:rsidR="001B657F">
        <w:rPr>
          <w:rFonts w:asciiTheme="majorHAnsi" w:hAnsiTheme="majorHAnsi" w:cstheme="majorHAnsi"/>
          <w:color w:val="FF0000"/>
          <w:sz w:val="24"/>
          <w:szCs w:val="24"/>
        </w:rPr>
        <w:t xml:space="preserve"> / but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 xml:space="preserve">it 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>need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>s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 xml:space="preserve"> to </w:t>
      </w:r>
      <w:r w:rsidR="000D1846">
        <w:rPr>
          <w:rFonts w:asciiTheme="majorHAnsi" w:hAnsiTheme="majorHAnsi" w:cstheme="majorHAnsi"/>
          <w:color w:val="FF0000"/>
          <w:sz w:val="24"/>
          <w:szCs w:val="24"/>
        </w:rPr>
        <w:t>be uploaded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 xml:space="preserve"> along </w:t>
      </w:r>
      <w:r w:rsidR="00E211FE">
        <w:rPr>
          <w:rFonts w:asciiTheme="majorHAnsi" w:hAnsiTheme="majorHAnsi" w:cstheme="majorHAnsi"/>
          <w:color w:val="FF0000"/>
          <w:sz w:val="24"/>
          <w:szCs w:val="24"/>
        </w:rPr>
        <w:t xml:space="preserve">with </w:t>
      </w:r>
      <w:r w:rsidR="00E211FE" w:rsidRPr="00A01EB8">
        <w:rPr>
          <w:rFonts w:asciiTheme="majorHAnsi" w:hAnsiTheme="majorHAnsi" w:cstheme="majorHAnsi"/>
          <w:color w:val="FF0000"/>
          <w:sz w:val="24"/>
          <w:szCs w:val="24"/>
        </w:rPr>
        <w:t>review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 xml:space="preserve"> icons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 xml:space="preserve"> hyperlinked where customers can provide feedback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>)</w:t>
      </w:r>
    </w:p>
    <w:p w14:paraId="0755470B" w14:textId="77777777" w:rsidR="00927458" w:rsidRDefault="00927458">
      <w:pPr>
        <w:rPr>
          <w:rFonts w:asciiTheme="majorHAnsi" w:hAnsiTheme="majorHAnsi" w:cstheme="majorHAnsi"/>
          <w:sz w:val="24"/>
          <w:szCs w:val="24"/>
        </w:rPr>
      </w:pPr>
    </w:p>
    <w:p w14:paraId="0AF1E3CC" w14:textId="54914800" w:rsidR="00927458" w:rsidRPr="00175915" w:rsidRDefault="00927458" w:rsidP="009274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27458">
        <w:rPr>
          <w:rFonts w:asciiTheme="majorHAnsi" w:hAnsiTheme="majorHAnsi" w:cstheme="majorHAnsi"/>
          <w:b/>
          <w:bCs/>
          <w:sz w:val="24"/>
          <w:szCs w:val="24"/>
        </w:rPr>
        <w:t>Learning Center</w:t>
      </w:r>
    </w:p>
    <w:p w14:paraId="7CBCB7C9" w14:textId="5A92DF70" w:rsidR="00927458" w:rsidRPr="00A01EB8" w:rsidRDefault="00927458" w:rsidP="0092745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27458">
        <w:rPr>
          <w:rFonts w:asciiTheme="majorHAnsi" w:hAnsiTheme="majorHAnsi" w:cstheme="majorHAnsi"/>
          <w:sz w:val="24"/>
          <w:szCs w:val="24"/>
        </w:rPr>
        <w:t>Fix and Flip</w:t>
      </w:r>
      <w:r w:rsidR="00A01EB8">
        <w:rPr>
          <w:rFonts w:asciiTheme="majorHAnsi" w:hAnsiTheme="majorHAnsi" w:cstheme="majorHAnsi"/>
          <w:sz w:val="24"/>
          <w:szCs w:val="24"/>
        </w:rPr>
        <w:t xml:space="preserve"> 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>(Currently in the middle of a draft)</w:t>
      </w:r>
    </w:p>
    <w:p w14:paraId="6EE3A070" w14:textId="72868A61" w:rsidR="00927458" w:rsidRPr="00A01EB8" w:rsidRDefault="00927458" w:rsidP="0092745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927458">
        <w:rPr>
          <w:rFonts w:asciiTheme="majorHAnsi" w:hAnsiTheme="majorHAnsi" w:cstheme="majorHAnsi"/>
          <w:sz w:val="24"/>
          <w:szCs w:val="24"/>
        </w:rPr>
        <w:t>Rental</w:t>
      </w:r>
      <w:r w:rsidR="00175915">
        <w:rPr>
          <w:rFonts w:asciiTheme="majorHAnsi" w:hAnsiTheme="majorHAnsi" w:cstheme="majorHAnsi"/>
          <w:sz w:val="24"/>
          <w:szCs w:val="24"/>
        </w:rPr>
        <w:t>s</w:t>
      </w:r>
      <w:r w:rsidR="00A01EB8">
        <w:rPr>
          <w:rFonts w:asciiTheme="majorHAnsi" w:hAnsiTheme="majorHAnsi" w:cstheme="majorHAnsi"/>
          <w:sz w:val="24"/>
          <w:szCs w:val="24"/>
        </w:rPr>
        <w:t xml:space="preserve"> 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>(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>need</w:t>
      </w:r>
      <w:r w:rsidR="001B657F">
        <w:rPr>
          <w:rFonts w:asciiTheme="majorHAnsi" w:hAnsiTheme="majorHAnsi" w:cstheme="majorHAnsi"/>
          <w:color w:val="FF0000"/>
          <w:sz w:val="24"/>
          <w:szCs w:val="24"/>
        </w:rPr>
        <w:t xml:space="preserve"> content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>)</w:t>
      </w:r>
    </w:p>
    <w:p w14:paraId="2D8EE3CC" w14:textId="02434611" w:rsidR="00927458" w:rsidRPr="00A01EB8" w:rsidRDefault="00927458" w:rsidP="0092745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927458">
        <w:rPr>
          <w:rFonts w:asciiTheme="majorHAnsi" w:hAnsiTheme="majorHAnsi" w:cstheme="majorHAnsi"/>
          <w:sz w:val="24"/>
          <w:szCs w:val="24"/>
        </w:rPr>
        <w:t>BRRR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 xml:space="preserve"> (need</w:t>
      </w:r>
      <w:r w:rsidR="001B657F">
        <w:rPr>
          <w:rFonts w:asciiTheme="majorHAnsi" w:hAnsiTheme="majorHAnsi" w:cstheme="majorHAnsi"/>
          <w:color w:val="FF0000"/>
          <w:sz w:val="24"/>
          <w:szCs w:val="24"/>
        </w:rPr>
        <w:t xml:space="preserve"> content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>)</w:t>
      </w:r>
    </w:p>
    <w:p w14:paraId="5DC5CD5E" w14:textId="09306870" w:rsidR="00927458" w:rsidRPr="00A01EB8" w:rsidRDefault="00927458" w:rsidP="0092745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927458">
        <w:rPr>
          <w:rFonts w:asciiTheme="majorHAnsi" w:hAnsiTheme="majorHAnsi" w:cstheme="majorHAnsi"/>
          <w:sz w:val="24"/>
          <w:szCs w:val="24"/>
        </w:rPr>
        <w:t>Airbnb – Vacation Rentals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 xml:space="preserve"> (need</w:t>
      </w:r>
      <w:r w:rsidR="001B657F">
        <w:rPr>
          <w:rFonts w:asciiTheme="majorHAnsi" w:hAnsiTheme="majorHAnsi" w:cstheme="majorHAnsi"/>
          <w:color w:val="FF0000"/>
          <w:sz w:val="24"/>
          <w:szCs w:val="24"/>
        </w:rPr>
        <w:t xml:space="preserve"> content</w:t>
      </w:r>
      <w:r w:rsidR="00A01EB8" w:rsidRPr="00A01EB8">
        <w:rPr>
          <w:rFonts w:asciiTheme="majorHAnsi" w:hAnsiTheme="majorHAnsi" w:cstheme="majorHAnsi"/>
          <w:color w:val="FF0000"/>
          <w:sz w:val="24"/>
          <w:szCs w:val="24"/>
        </w:rPr>
        <w:t>)</w:t>
      </w:r>
    </w:p>
    <w:p w14:paraId="782011D0" w14:textId="178A6DE9" w:rsidR="00927458" w:rsidRDefault="00927458">
      <w:pPr>
        <w:rPr>
          <w:rFonts w:asciiTheme="majorHAnsi" w:hAnsiTheme="majorHAnsi" w:cstheme="majorHAnsi"/>
          <w:sz w:val="24"/>
          <w:szCs w:val="24"/>
        </w:rPr>
      </w:pPr>
      <w:r w:rsidRPr="00927458">
        <w:rPr>
          <w:rFonts w:asciiTheme="majorHAnsi" w:hAnsiTheme="majorHAnsi" w:cstheme="majorHAnsi"/>
          <w:sz w:val="24"/>
          <w:szCs w:val="24"/>
        </w:rPr>
        <w:t>New Construction</w:t>
      </w:r>
      <w:r w:rsidR="00A01EB8">
        <w:rPr>
          <w:rFonts w:asciiTheme="majorHAnsi" w:hAnsiTheme="majorHAnsi" w:cstheme="majorHAnsi"/>
          <w:sz w:val="24"/>
          <w:szCs w:val="24"/>
        </w:rPr>
        <w:t xml:space="preserve"> </w:t>
      </w:r>
      <w:r w:rsidR="00A01EB8" w:rsidRPr="001B657F">
        <w:rPr>
          <w:rFonts w:asciiTheme="majorHAnsi" w:hAnsiTheme="majorHAnsi" w:cstheme="majorHAnsi"/>
          <w:color w:val="FF0000"/>
          <w:sz w:val="24"/>
          <w:szCs w:val="24"/>
        </w:rPr>
        <w:t>(</w:t>
      </w:r>
      <w:r w:rsidR="001B657F" w:rsidRPr="001B657F">
        <w:rPr>
          <w:rFonts w:asciiTheme="majorHAnsi" w:hAnsiTheme="majorHAnsi" w:cstheme="majorHAnsi"/>
          <w:color w:val="FF0000"/>
          <w:sz w:val="24"/>
          <w:szCs w:val="24"/>
        </w:rPr>
        <w:t>need content</w:t>
      </w:r>
      <w:r w:rsidR="00A01EB8" w:rsidRPr="001B657F">
        <w:rPr>
          <w:rFonts w:asciiTheme="majorHAnsi" w:hAnsiTheme="majorHAnsi" w:cstheme="majorHAnsi"/>
          <w:color w:val="FF0000"/>
          <w:sz w:val="24"/>
          <w:szCs w:val="24"/>
        </w:rPr>
        <w:t>)</w:t>
      </w:r>
    </w:p>
    <w:p w14:paraId="2A32D889" w14:textId="77777777" w:rsidR="00DF5E51" w:rsidRDefault="00DF5E51">
      <w:pPr>
        <w:rPr>
          <w:rFonts w:asciiTheme="majorHAnsi" w:hAnsiTheme="majorHAnsi" w:cstheme="majorHAnsi"/>
          <w:sz w:val="24"/>
          <w:szCs w:val="24"/>
        </w:rPr>
      </w:pPr>
    </w:p>
    <w:p w14:paraId="45F6F86F" w14:textId="77777777" w:rsidR="00DF5E51" w:rsidRPr="00DF5E51" w:rsidRDefault="00DF5E51" w:rsidP="00DF5E5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5E51">
        <w:rPr>
          <w:rFonts w:asciiTheme="majorHAnsi" w:hAnsiTheme="majorHAnsi" w:cstheme="majorHAnsi"/>
          <w:b/>
          <w:bCs/>
          <w:sz w:val="24"/>
          <w:szCs w:val="24"/>
        </w:rPr>
        <w:t>Resources &amp; Insights</w:t>
      </w:r>
    </w:p>
    <w:p w14:paraId="2EA58302" w14:textId="77777777" w:rsidR="00DF5E51" w:rsidRPr="00DF5E51" w:rsidRDefault="00DF5E51" w:rsidP="00DF5E51">
      <w:pPr>
        <w:rPr>
          <w:rFonts w:asciiTheme="majorHAnsi" w:hAnsiTheme="majorHAnsi" w:cstheme="majorHAnsi"/>
          <w:sz w:val="24"/>
          <w:szCs w:val="24"/>
        </w:rPr>
      </w:pPr>
    </w:p>
    <w:p w14:paraId="1E9F9E8C" w14:textId="67A270D6" w:rsidR="00DF5E51" w:rsidRPr="00DF5E51" w:rsidRDefault="00DF5E51" w:rsidP="00DF5E51">
      <w:pPr>
        <w:rPr>
          <w:rFonts w:asciiTheme="majorHAnsi" w:hAnsiTheme="majorHAnsi" w:cstheme="majorHAnsi"/>
          <w:sz w:val="24"/>
          <w:szCs w:val="24"/>
        </w:rPr>
      </w:pPr>
      <w:r w:rsidRPr="00DF5E51">
        <w:rPr>
          <w:rFonts w:asciiTheme="majorHAnsi" w:hAnsiTheme="majorHAnsi" w:cstheme="majorHAnsi"/>
          <w:sz w:val="24"/>
          <w:szCs w:val="24"/>
        </w:rPr>
        <w:t xml:space="preserve">Calculator &amp; Tools </w:t>
      </w:r>
      <w:r w:rsidRPr="00DF5E51">
        <w:rPr>
          <w:rFonts w:asciiTheme="majorHAnsi" w:hAnsiTheme="majorHAnsi" w:cstheme="majorHAnsi"/>
          <w:color w:val="FF0000"/>
          <w:sz w:val="24"/>
          <w:szCs w:val="24"/>
        </w:rPr>
        <w:t>(some content</w:t>
      </w:r>
      <w:r w:rsidR="001B657F">
        <w:rPr>
          <w:rFonts w:asciiTheme="majorHAnsi" w:hAnsiTheme="majorHAnsi" w:cstheme="majorHAnsi"/>
          <w:color w:val="FF0000"/>
          <w:sz w:val="24"/>
          <w:szCs w:val="24"/>
        </w:rPr>
        <w:t xml:space="preserve"> has been</w:t>
      </w:r>
      <w:r w:rsidRPr="00DF5E51">
        <w:rPr>
          <w:rFonts w:asciiTheme="majorHAnsi" w:hAnsiTheme="majorHAnsi" w:cstheme="majorHAnsi"/>
          <w:color w:val="FF0000"/>
          <w:sz w:val="24"/>
          <w:szCs w:val="24"/>
        </w:rPr>
        <w:t xml:space="preserve"> designed, but </w:t>
      </w:r>
      <w:r w:rsidR="001B657F">
        <w:rPr>
          <w:rFonts w:asciiTheme="majorHAnsi" w:hAnsiTheme="majorHAnsi" w:cstheme="majorHAnsi"/>
          <w:color w:val="FF0000"/>
          <w:sz w:val="24"/>
          <w:szCs w:val="24"/>
        </w:rPr>
        <w:t>Excel calculations need to</w:t>
      </w:r>
      <w:r w:rsidRPr="00DF5E51">
        <w:rPr>
          <w:rFonts w:asciiTheme="majorHAnsi" w:hAnsiTheme="majorHAnsi" w:cstheme="majorHAnsi"/>
          <w:color w:val="FF0000"/>
          <w:sz w:val="24"/>
          <w:szCs w:val="24"/>
        </w:rPr>
        <w:t xml:space="preserve"> be coded</w:t>
      </w:r>
      <w:r w:rsidR="001B657F">
        <w:rPr>
          <w:rFonts w:asciiTheme="majorHAnsi" w:hAnsiTheme="majorHAnsi" w:cstheme="majorHAnsi"/>
          <w:color w:val="FF0000"/>
          <w:sz w:val="24"/>
          <w:szCs w:val="24"/>
        </w:rPr>
        <w:t xml:space="preserve"> to Calculators</w:t>
      </w:r>
      <w:r w:rsidRPr="00DF5E51">
        <w:rPr>
          <w:rFonts w:asciiTheme="majorHAnsi" w:hAnsiTheme="majorHAnsi" w:cstheme="majorHAnsi"/>
          <w:color w:val="FF0000"/>
          <w:sz w:val="24"/>
          <w:szCs w:val="24"/>
        </w:rPr>
        <w:t>)</w:t>
      </w:r>
    </w:p>
    <w:p w14:paraId="6C922AE3" w14:textId="77777777" w:rsidR="00DF5E51" w:rsidRPr="00DF5E51" w:rsidRDefault="00DF5E51" w:rsidP="00DF5E51">
      <w:pPr>
        <w:rPr>
          <w:rFonts w:asciiTheme="majorHAnsi" w:hAnsiTheme="majorHAnsi" w:cstheme="majorHAnsi"/>
          <w:sz w:val="24"/>
          <w:szCs w:val="24"/>
        </w:rPr>
      </w:pPr>
      <w:r w:rsidRPr="00DF5E51">
        <w:rPr>
          <w:rFonts w:asciiTheme="majorHAnsi" w:hAnsiTheme="majorHAnsi" w:cstheme="majorHAnsi"/>
          <w:sz w:val="24"/>
          <w:szCs w:val="24"/>
        </w:rPr>
        <w:t xml:space="preserve">Books </w:t>
      </w:r>
      <w:r w:rsidRPr="00DF5E51">
        <w:rPr>
          <w:rFonts w:asciiTheme="majorHAnsi" w:hAnsiTheme="majorHAnsi" w:cstheme="majorHAnsi"/>
          <w:color w:val="FF0000"/>
          <w:sz w:val="24"/>
          <w:szCs w:val="24"/>
        </w:rPr>
        <w:t>(content needed w/ books introduced)</w:t>
      </w:r>
    </w:p>
    <w:p w14:paraId="3E8431FD" w14:textId="5AB43882" w:rsidR="00DF5E51" w:rsidRPr="00DF5E51" w:rsidRDefault="00DF5E51" w:rsidP="00DF5E51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DF5E51">
        <w:rPr>
          <w:rFonts w:asciiTheme="majorHAnsi" w:hAnsiTheme="majorHAnsi" w:cstheme="majorHAnsi"/>
          <w:sz w:val="24"/>
          <w:szCs w:val="24"/>
        </w:rPr>
        <w:t xml:space="preserve">Articles </w:t>
      </w:r>
      <w:r w:rsidRPr="00DF5E51">
        <w:rPr>
          <w:rFonts w:asciiTheme="majorHAnsi" w:hAnsiTheme="majorHAnsi" w:cstheme="majorHAnsi"/>
          <w:color w:val="FF0000"/>
          <w:sz w:val="24"/>
          <w:szCs w:val="24"/>
        </w:rPr>
        <w:t>(webpage exists</w:t>
      </w:r>
      <w:r w:rsidR="001B657F">
        <w:rPr>
          <w:rFonts w:asciiTheme="majorHAnsi" w:hAnsiTheme="majorHAnsi" w:cstheme="majorHAnsi"/>
          <w:color w:val="FF0000"/>
          <w:sz w:val="24"/>
          <w:szCs w:val="24"/>
        </w:rPr>
        <w:t>,</w:t>
      </w:r>
      <w:r w:rsidRPr="00DF5E51">
        <w:rPr>
          <w:rFonts w:asciiTheme="majorHAnsi" w:hAnsiTheme="majorHAnsi" w:cstheme="majorHAnsi"/>
          <w:color w:val="FF0000"/>
          <w:sz w:val="24"/>
          <w:szCs w:val="24"/>
        </w:rPr>
        <w:t xml:space="preserve"> but </w:t>
      </w:r>
      <w:r w:rsidR="001B657F">
        <w:rPr>
          <w:rFonts w:asciiTheme="majorHAnsi" w:hAnsiTheme="majorHAnsi" w:cstheme="majorHAnsi"/>
          <w:color w:val="FF0000"/>
          <w:sz w:val="24"/>
          <w:szCs w:val="24"/>
        </w:rPr>
        <w:t xml:space="preserve">a </w:t>
      </w:r>
      <w:r w:rsidRPr="00DF5E51">
        <w:rPr>
          <w:rFonts w:asciiTheme="majorHAnsi" w:hAnsiTheme="majorHAnsi" w:cstheme="majorHAnsi"/>
          <w:color w:val="FF0000"/>
          <w:sz w:val="24"/>
          <w:szCs w:val="24"/>
        </w:rPr>
        <w:t>redesign of the web page has to be done)</w:t>
      </w:r>
    </w:p>
    <w:p w14:paraId="3A4832CC" w14:textId="707E838F" w:rsidR="00DF5E51" w:rsidRPr="00175915" w:rsidRDefault="00DF5E51" w:rsidP="00DF5E51">
      <w:pPr>
        <w:rPr>
          <w:rFonts w:asciiTheme="majorHAnsi" w:hAnsiTheme="majorHAnsi" w:cstheme="majorHAnsi"/>
          <w:sz w:val="24"/>
          <w:szCs w:val="24"/>
        </w:rPr>
      </w:pPr>
      <w:r w:rsidRPr="00DF5E51">
        <w:rPr>
          <w:rFonts w:asciiTheme="majorHAnsi" w:hAnsiTheme="majorHAnsi" w:cstheme="majorHAnsi"/>
          <w:sz w:val="24"/>
          <w:szCs w:val="24"/>
        </w:rPr>
        <w:t xml:space="preserve">News – Market Trends </w:t>
      </w:r>
      <w:r w:rsidRPr="00DF5E51">
        <w:rPr>
          <w:rFonts w:asciiTheme="majorHAnsi" w:hAnsiTheme="majorHAnsi" w:cstheme="majorHAnsi"/>
          <w:color w:val="FF0000"/>
          <w:sz w:val="24"/>
          <w:szCs w:val="24"/>
        </w:rPr>
        <w:t xml:space="preserve">(page and content </w:t>
      </w:r>
      <w:proofErr w:type="spellStart"/>
      <w:r w:rsidRPr="00DF5E51">
        <w:rPr>
          <w:rFonts w:asciiTheme="majorHAnsi" w:hAnsiTheme="majorHAnsi" w:cstheme="majorHAnsi"/>
          <w:color w:val="FF0000"/>
          <w:sz w:val="24"/>
          <w:szCs w:val="24"/>
        </w:rPr>
        <w:t>tbd</w:t>
      </w:r>
      <w:proofErr w:type="spellEnd"/>
      <w:r w:rsidRPr="00DF5E51">
        <w:rPr>
          <w:rFonts w:asciiTheme="majorHAnsi" w:hAnsiTheme="majorHAnsi" w:cstheme="majorHAnsi"/>
          <w:color w:val="FF0000"/>
          <w:sz w:val="24"/>
          <w:szCs w:val="24"/>
        </w:rPr>
        <w:t>)</w:t>
      </w:r>
    </w:p>
    <w:p w14:paraId="10CCEA93" w14:textId="77777777" w:rsidR="00927458" w:rsidRDefault="0092745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05D54E6" w14:textId="7E386540" w:rsidR="00A64B92" w:rsidRDefault="00A64B9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C2B52">
        <w:rPr>
          <w:rFonts w:asciiTheme="majorHAnsi" w:hAnsiTheme="majorHAnsi" w:cstheme="majorHAnsi"/>
          <w:b/>
          <w:bCs/>
          <w:sz w:val="24"/>
          <w:szCs w:val="24"/>
        </w:rPr>
        <w:t>Legal Information</w:t>
      </w:r>
    </w:p>
    <w:p w14:paraId="61F143BA" w14:textId="77777777" w:rsidR="00220F9D" w:rsidRPr="00175915" w:rsidRDefault="00220F9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7A345E" w14:textId="459CE1C1" w:rsidR="00A01EB8" w:rsidRPr="00A01EB8" w:rsidRDefault="00A64B9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Privacy</w:t>
      </w:r>
      <w:r w:rsidR="00220F9D">
        <w:rPr>
          <w:rFonts w:asciiTheme="majorHAnsi" w:hAnsiTheme="majorHAnsi" w:cstheme="majorHAnsi"/>
          <w:sz w:val="24"/>
          <w:szCs w:val="24"/>
        </w:rPr>
        <w:t xml:space="preserve"> </w:t>
      </w:r>
      <w:r w:rsidR="00A01EB8" w:rsidRPr="00C414EA">
        <w:rPr>
          <w:rFonts w:asciiTheme="majorHAnsi" w:hAnsiTheme="majorHAnsi" w:cstheme="majorHAnsi"/>
          <w:color w:val="FF0000"/>
          <w:sz w:val="24"/>
          <w:szCs w:val="24"/>
        </w:rPr>
        <w:t>(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>content of NEW webpage needed</w:t>
      </w:r>
      <w:r w:rsidR="00A01EB8" w:rsidRPr="00C414EA">
        <w:rPr>
          <w:rFonts w:asciiTheme="majorHAnsi" w:hAnsiTheme="majorHAnsi" w:cstheme="majorHAnsi"/>
          <w:color w:val="FF0000"/>
          <w:sz w:val="24"/>
          <w:szCs w:val="24"/>
        </w:rPr>
        <w:t>)</w:t>
      </w:r>
    </w:p>
    <w:p w14:paraId="4921AB93" w14:textId="52579E6C" w:rsidR="00A64B92" w:rsidRDefault="00A64B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Terms </w:t>
      </w:r>
      <w:r w:rsidR="00A01EB8">
        <w:rPr>
          <w:rFonts w:asciiTheme="majorHAnsi" w:hAnsiTheme="majorHAnsi" w:cstheme="majorHAnsi"/>
          <w:sz w:val="24"/>
          <w:szCs w:val="24"/>
        </w:rPr>
        <w:t xml:space="preserve">and </w:t>
      </w:r>
      <w:r>
        <w:rPr>
          <w:rFonts w:asciiTheme="majorHAnsi" w:hAnsiTheme="majorHAnsi" w:cstheme="majorHAnsi"/>
          <w:sz w:val="24"/>
          <w:szCs w:val="24"/>
        </w:rPr>
        <w:t>Conditions</w:t>
      </w:r>
      <w:r w:rsidR="00220F9D" w:rsidRPr="00C414EA">
        <w:rPr>
          <w:rFonts w:asciiTheme="majorHAnsi" w:hAnsiTheme="majorHAnsi" w:cstheme="majorHAnsi"/>
          <w:color w:val="FF0000"/>
          <w:sz w:val="24"/>
          <w:szCs w:val="24"/>
        </w:rPr>
        <w:t xml:space="preserve"> (need a new webpage)</w:t>
      </w:r>
    </w:p>
    <w:p w14:paraId="23A5230A" w14:textId="77FFF48E" w:rsidR="00A64B92" w:rsidRDefault="00A64B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Disclosures</w:t>
      </w:r>
      <w:r w:rsidR="00220F9D" w:rsidRPr="00C414EA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(</w:t>
      </w:r>
      <w:r w:rsidR="00A01EB8" w:rsidRPr="00C414EA">
        <w:rPr>
          <w:rFonts w:asciiTheme="majorHAnsi" w:hAnsiTheme="majorHAnsi" w:cstheme="majorHAnsi"/>
          <w:color w:val="FF0000"/>
          <w:sz w:val="24"/>
          <w:szCs w:val="24"/>
        </w:rPr>
        <w:t xml:space="preserve">page 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 xml:space="preserve">already </w:t>
      </w:r>
      <w:r w:rsidR="00220F9D" w:rsidRPr="00C414EA">
        <w:rPr>
          <w:rFonts w:asciiTheme="majorHAnsi" w:hAnsiTheme="majorHAnsi" w:cstheme="majorHAnsi"/>
          <w:color w:val="FF0000"/>
          <w:sz w:val="24"/>
          <w:szCs w:val="24"/>
        </w:rPr>
        <w:t>on site)</w:t>
      </w:r>
    </w:p>
    <w:p w14:paraId="05394F13" w14:textId="794C39E4" w:rsidR="00A64B92" w:rsidRDefault="00A64B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Tax Information</w:t>
      </w:r>
      <w:r w:rsidR="00220F9D" w:rsidRPr="00C414EA">
        <w:rPr>
          <w:rFonts w:asciiTheme="majorHAnsi" w:hAnsiTheme="majorHAnsi" w:cstheme="majorHAnsi"/>
          <w:color w:val="FF0000"/>
          <w:sz w:val="24"/>
          <w:szCs w:val="24"/>
        </w:rPr>
        <w:t xml:space="preserve"> (</w:t>
      </w:r>
      <w:r w:rsidR="00A01EB8" w:rsidRPr="00C414EA">
        <w:rPr>
          <w:rFonts w:asciiTheme="majorHAnsi" w:hAnsiTheme="majorHAnsi" w:cstheme="majorHAnsi"/>
          <w:color w:val="FF0000"/>
          <w:sz w:val="24"/>
          <w:szCs w:val="24"/>
        </w:rPr>
        <w:t>page</w:t>
      </w:r>
      <w:r w:rsidR="00220F9D" w:rsidRPr="00C414EA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 xml:space="preserve">already </w:t>
      </w:r>
      <w:r w:rsidR="00220F9D" w:rsidRPr="00C414EA">
        <w:rPr>
          <w:rFonts w:asciiTheme="majorHAnsi" w:hAnsiTheme="majorHAnsi" w:cstheme="majorHAnsi"/>
          <w:color w:val="FF0000"/>
          <w:sz w:val="24"/>
          <w:szCs w:val="24"/>
        </w:rPr>
        <w:t>on site)</w:t>
      </w:r>
    </w:p>
    <w:p w14:paraId="5B1F90BD" w14:textId="52BB15F3" w:rsidR="00C20B11" w:rsidRDefault="00C20B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CTA</w:t>
      </w:r>
      <w:r w:rsidR="00220F9D">
        <w:rPr>
          <w:rFonts w:asciiTheme="majorHAnsi" w:hAnsiTheme="majorHAnsi" w:cstheme="majorHAnsi"/>
          <w:sz w:val="24"/>
          <w:szCs w:val="24"/>
        </w:rPr>
        <w:t xml:space="preserve"> </w:t>
      </w:r>
      <w:r w:rsidR="00220F9D" w:rsidRPr="00C414EA">
        <w:rPr>
          <w:rFonts w:asciiTheme="majorHAnsi" w:hAnsiTheme="majorHAnsi" w:cstheme="majorHAnsi"/>
          <w:color w:val="FF0000"/>
          <w:sz w:val="24"/>
          <w:szCs w:val="24"/>
        </w:rPr>
        <w:t>(</w:t>
      </w:r>
      <w:r w:rsidR="00A01EB8" w:rsidRPr="00C414EA">
        <w:rPr>
          <w:rFonts w:asciiTheme="majorHAnsi" w:hAnsiTheme="majorHAnsi" w:cstheme="majorHAnsi"/>
          <w:color w:val="FF0000"/>
          <w:sz w:val="24"/>
          <w:szCs w:val="24"/>
        </w:rPr>
        <w:t xml:space="preserve">page 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 xml:space="preserve">already </w:t>
      </w:r>
      <w:r w:rsidR="00220F9D" w:rsidRPr="00C414EA">
        <w:rPr>
          <w:rFonts w:asciiTheme="majorHAnsi" w:hAnsiTheme="majorHAnsi" w:cstheme="majorHAnsi"/>
          <w:color w:val="FF0000"/>
          <w:sz w:val="24"/>
          <w:szCs w:val="24"/>
        </w:rPr>
        <w:t>on site)</w:t>
      </w:r>
    </w:p>
    <w:p w14:paraId="44E8DF88" w14:textId="08FB4C27" w:rsidR="00A64B92" w:rsidRPr="00A01EB8" w:rsidRDefault="00A64B9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Earnings Disclaimer</w:t>
      </w:r>
      <w:r w:rsidR="00220F9D" w:rsidRPr="00C414EA">
        <w:rPr>
          <w:rFonts w:asciiTheme="majorHAnsi" w:hAnsiTheme="majorHAnsi" w:cstheme="majorHAnsi"/>
          <w:color w:val="FF0000"/>
          <w:sz w:val="24"/>
          <w:szCs w:val="24"/>
        </w:rPr>
        <w:t xml:space="preserve"> (</w:t>
      </w:r>
      <w:r w:rsidR="00A01EB8" w:rsidRPr="00C414EA">
        <w:rPr>
          <w:rFonts w:asciiTheme="majorHAnsi" w:hAnsiTheme="majorHAnsi" w:cstheme="majorHAnsi"/>
          <w:color w:val="FF0000"/>
          <w:sz w:val="24"/>
          <w:szCs w:val="24"/>
        </w:rPr>
        <w:t>page</w:t>
      </w:r>
      <w:r w:rsidR="00C414EA">
        <w:rPr>
          <w:rFonts w:asciiTheme="majorHAnsi" w:hAnsiTheme="majorHAnsi" w:cstheme="majorHAnsi"/>
          <w:color w:val="FF0000"/>
          <w:sz w:val="24"/>
          <w:szCs w:val="24"/>
        </w:rPr>
        <w:t xml:space="preserve"> already</w:t>
      </w:r>
      <w:r w:rsidR="00220F9D" w:rsidRPr="00C414EA">
        <w:rPr>
          <w:rFonts w:asciiTheme="majorHAnsi" w:hAnsiTheme="majorHAnsi" w:cstheme="majorHAnsi"/>
          <w:color w:val="FF0000"/>
          <w:sz w:val="24"/>
          <w:szCs w:val="24"/>
        </w:rPr>
        <w:t xml:space="preserve"> on site)</w:t>
      </w:r>
    </w:p>
    <w:p w14:paraId="45092467" w14:textId="7D30F858" w:rsidR="00A64B92" w:rsidRDefault="00A64B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Site Map </w:t>
      </w:r>
      <w:r w:rsidRPr="00C414EA">
        <w:rPr>
          <w:rFonts w:asciiTheme="majorHAnsi" w:hAnsiTheme="majorHAnsi" w:cstheme="majorHAnsi"/>
          <w:color w:val="FF0000"/>
          <w:sz w:val="24"/>
          <w:szCs w:val="24"/>
        </w:rPr>
        <w:t xml:space="preserve">(Request </w:t>
      </w:r>
      <w:r w:rsidR="001B657F">
        <w:rPr>
          <w:rFonts w:asciiTheme="majorHAnsi" w:hAnsiTheme="majorHAnsi" w:cstheme="majorHAnsi"/>
          <w:color w:val="FF0000"/>
          <w:sz w:val="24"/>
          <w:szCs w:val="24"/>
        </w:rPr>
        <w:t>R</w:t>
      </w:r>
      <w:r w:rsidR="00DD17DD">
        <w:rPr>
          <w:rFonts w:asciiTheme="majorHAnsi" w:hAnsiTheme="majorHAnsi" w:cstheme="majorHAnsi"/>
          <w:color w:val="FF0000"/>
          <w:sz w:val="24"/>
          <w:szCs w:val="24"/>
        </w:rPr>
        <w:t xml:space="preserve">anked or web development team to </w:t>
      </w:r>
      <w:r w:rsidR="001B657F">
        <w:rPr>
          <w:rFonts w:asciiTheme="majorHAnsi" w:hAnsiTheme="majorHAnsi" w:cstheme="majorHAnsi"/>
          <w:color w:val="FF0000"/>
          <w:sz w:val="24"/>
          <w:szCs w:val="24"/>
        </w:rPr>
        <w:t>create</w:t>
      </w:r>
      <w:r w:rsidRPr="00C414EA">
        <w:rPr>
          <w:rFonts w:asciiTheme="majorHAnsi" w:hAnsiTheme="majorHAnsi" w:cstheme="majorHAnsi"/>
          <w:color w:val="FF0000"/>
          <w:sz w:val="24"/>
          <w:szCs w:val="24"/>
        </w:rPr>
        <w:t xml:space="preserve"> one)</w:t>
      </w:r>
    </w:p>
    <w:p w14:paraId="6DA1DADD" w14:textId="38C59D8C" w:rsidR="00E01D0D" w:rsidRPr="00E90089" w:rsidRDefault="00A64B9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Forms</w:t>
      </w:r>
      <w:r w:rsidR="00220F9D">
        <w:rPr>
          <w:rFonts w:asciiTheme="majorHAnsi" w:hAnsiTheme="majorHAnsi" w:cstheme="majorHAnsi"/>
          <w:sz w:val="24"/>
          <w:szCs w:val="24"/>
        </w:rPr>
        <w:t xml:space="preserve"> </w:t>
      </w:r>
      <w:r w:rsidR="00A01EB8" w:rsidRPr="00C414EA">
        <w:rPr>
          <w:rFonts w:asciiTheme="majorHAnsi" w:hAnsiTheme="majorHAnsi" w:cstheme="majorHAnsi"/>
          <w:color w:val="FF0000"/>
          <w:sz w:val="24"/>
          <w:szCs w:val="24"/>
        </w:rPr>
        <w:t>(provide web designer with all the forms needed for customers to upload)</w:t>
      </w:r>
    </w:p>
    <w:p w14:paraId="26FD1B78" w14:textId="77777777" w:rsidR="00C414EA" w:rsidRPr="00E90089" w:rsidRDefault="00C414EA">
      <w:pPr>
        <w:rPr>
          <w:rFonts w:asciiTheme="majorHAnsi" w:hAnsiTheme="majorHAnsi" w:cstheme="majorHAnsi"/>
          <w:sz w:val="24"/>
          <w:szCs w:val="24"/>
        </w:rPr>
      </w:pPr>
    </w:p>
    <w:sectPr w:rsidR="00C414EA" w:rsidRPr="00E9008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EE70C" w14:textId="77777777" w:rsidR="00A64B92" w:rsidRDefault="00A64B92" w:rsidP="00A64B92">
      <w:r>
        <w:separator/>
      </w:r>
    </w:p>
  </w:endnote>
  <w:endnote w:type="continuationSeparator" w:id="0">
    <w:p w14:paraId="4E67F0D7" w14:textId="77777777" w:rsidR="00A64B92" w:rsidRDefault="00A64B92" w:rsidP="00A6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A8F9F" w14:textId="77777777" w:rsidR="00A64B92" w:rsidRDefault="00A64B92" w:rsidP="00A64B92">
      <w:r>
        <w:separator/>
      </w:r>
    </w:p>
  </w:footnote>
  <w:footnote w:type="continuationSeparator" w:id="0">
    <w:p w14:paraId="739E13DC" w14:textId="77777777" w:rsidR="00A64B92" w:rsidRDefault="00A64B92" w:rsidP="00A64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60E0C" w14:textId="70C22497" w:rsidR="00A64B92" w:rsidRPr="00A64B92" w:rsidRDefault="00CB5504" w:rsidP="00A64B92">
    <w:pPr>
      <w:pStyle w:val="Header"/>
      <w:jc w:val="center"/>
      <w:rPr>
        <w:b/>
        <w:bCs/>
        <w:color w:val="FF0000"/>
        <w:sz w:val="28"/>
        <w:szCs w:val="28"/>
      </w:rPr>
    </w:pPr>
    <w:r>
      <w:rPr>
        <w:b/>
        <w:bCs/>
        <w:color w:val="FF0000"/>
        <w:sz w:val="28"/>
        <w:szCs w:val="28"/>
      </w:rPr>
      <w:t>ELYSIUM</w:t>
    </w:r>
    <w:r w:rsidR="00012765">
      <w:rPr>
        <w:b/>
        <w:bCs/>
        <w:color w:val="FF0000"/>
        <w:sz w:val="28"/>
        <w:szCs w:val="28"/>
      </w:rPr>
      <w:t xml:space="preserve">- NEW </w:t>
    </w:r>
    <w:r w:rsidR="00A64B92" w:rsidRPr="00A64B92">
      <w:rPr>
        <w:b/>
        <w:bCs/>
        <w:color w:val="FF0000"/>
        <w:sz w:val="28"/>
        <w:szCs w:val="28"/>
      </w:rPr>
      <w:t xml:space="preserve">NAVIGATION </w:t>
    </w:r>
    <w:r w:rsidR="00012765">
      <w:rPr>
        <w:b/>
        <w:bCs/>
        <w:color w:val="FF0000"/>
        <w:sz w:val="28"/>
        <w:szCs w:val="28"/>
      </w:rPr>
      <w:t>– SITE MAP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6730A0"/>
    <w:multiLevelType w:val="hybridMultilevel"/>
    <w:tmpl w:val="E4263B76"/>
    <w:lvl w:ilvl="0" w:tplc="9C4CA964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1440B6D"/>
    <w:multiLevelType w:val="hybridMultilevel"/>
    <w:tmpl w:val="01AC9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F756EF5"/>
    <w:multiLevelType w:val="hybridMultilevel"/>
    <w:tmpl w:val="F8B6E7EA"/>
    <w:lvl w:ilvl="0" w:tplc="5E78B1D0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D7B66"/>
    <w:multiLevelType w:val="hybridMultilevel"/>
    <w:tmpl w:val="3454F066"/>
    <w:lvl w:ilvl="0" w:tplc="672C7F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01990419">
    <w:abstractNumId w:val="23"/>
  </w:num>
  <w:num w:numId="2" w16cid:durableId="1198080548">
    <w:abstractNumId w:val="12"/>
  </w:num>
  <w:num w:numId="3" w16cid:durableId="1628975521">
    <w:abstractNumId w:val="10"/>
  </w:num>
  <w:num w:numId="4" w16cid:durableId="980422812">
    <w:abstractNumId w:val="25"/>
  </w:num>
  <w:num w:numId="5" w16cid:durableId="182675304">
    <w:abstractNumId w:val="13"/>
  </w:num>
  <w:num w:numId="6" w16cid:durableId="138814742">
    <w:abstractNumId w:val="17"/>
  </w:num>
  <w:num w:numId="7" w16cid:durableId="634262168">
    <w:abstractNumId w:val="20"/>
  </w:num>
  <w:num w:numId="8" w16cid:durableId="1228031932">
    <w:abstractNumId w:val="9"/>
  </w:num>
  <w:num w:numId="9" w16cid:durableId="163053867">
    <w:abstractNumId w:val="7"/>
  </w:num>
  <w:num w:numId="10" w16cid:durableId="631138982">
    <w:abstractNumId w:val="6"/>
  </w:num>
  <w:num w:numId="11" w16cid:durableId="214701303">
    <w:abstractNumId w:val="5"/>
  </w:num>
  <w:num w:numId="12" w16cid:durableId="1409157500">
    <w:abstractNumId w:val="4"/>
  </w:num>
  <w:num w:numId="13" w16cid:durableId="968516439">
    <w:abstractNumId w:val="8"/>
  </w:num>
  <w:num w:numId="14" w16cid:durableId="436295922">
    <w:abstractNumId w:val="3"/>
  </w:num>
  <w:num w:numId="15" w16cid:durableId="790443765">
    <w:abstractNumId w:val="2"/>
  </w:num>
  <w:num w:numId="16" w16cid:durableId="418142967">
    <w:abstractNumId w:val="1"/>
  </w:num>
  <w:num w:numId="17" w16cid:durableId="29571289">
    <w:abstractNumId w:val="0"/>
  </w:num>
  <w:num w:numId="18" w16cid:durableId="961108062">
    <w:abstractNumId w:val="15"/>
  </w:num>
  <w:num w:numId="19" w16cid:durableId="1679041124">
    <w:abstractNumId w:val="16"/>
  </w:num>
  <w:num w:numId="20" w16cid:durableId="690036905">
    <w:abstractNumId w:val="24"/>
  </w:num>
  <w:num w:numId="21" w16cid:durableId="898249650">
    <w:abstractNumId w:val="19"/>
  </w:num>
  <w:num w:numId="22" w16cid:durableId="1464227423">
    <w:abstractNumId w:val="11"/>
  </w:num>
  <w:num w:numId="23" w16cid:durableId="592009690">
    <w:abstractNumId w:val="26"/>
  </w:num>
  <w:num w:numId="24" w16cid:durableId="773013399">
    <w:abstractNumId w:val="18"/>
  </w:num>
  <w:num w:numId="25" w16cid:durableId="1353452839">
    <w:abstractNumId w:val="14"/>
  </w:num>
  <w:num w:numId="26" w16cid:durableId="813371657">
    <w:abstractNumId w:val="21"/>
  </w:num>
  <w:num w:numId="27" w16cid:durableId="1556141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89"/>
    <w:rsid w:val="00012765"/>
    <w:rsid w:val="000D1846"/>
    <w:rsid w:val="000F2806"/>
    <w:rsid w:val="00175915"/>
    <w:rsid w:val="001B657F"/>
    <w:rsid w:val="00220F9D"/>
    <w:rsid w:val="002B4C5F"/>
    <w:rsid w:val="002F0D3F"/>
    <w:rsid w:val="004C0EEF"/>
    <w:rsid w:val="00521BD1"/>
    <w:rsid w:val="00645252"/>
    <w:rsid w:val="006D3D74"/>
    <w:rsid w:val="00797E2F"/>
    <w:rsid w:val="0083569A"/>
    <w:rsid w:val="00897BC9"/>
    <w:rsid w:val="008C60BE"/>
    <w:rsid w:val="00927458"/>
    <w:rsid w:val="009C2B52"/>
    <w:rsid w:val="00A01EB8"/>
    <w:rsid w:val="00A30CD5"/>
    <w:rsid w:val="00A64B92"/>
    <w:rsid w:val="00A9204E"/>
    <w:rsid w:val="00BA5FAD"/>
    <w:rsid w:val="00BE4BE9"/>
    <w:rsid w:val="00C11482"/>
    <w:rsid w:val="00C20B11"/>
    <w:rsid w:val="00C414EA"/>
    <w:rsid w:val="00C47F7A"/>
    <w:rsid w:val="00CB5504"/>
    <w:rsid w:val="00DD17DD"/>
    <w:rsid w:val="00DF5E51"/>
    <w:rsid w:val="00E01D0D"/>
    <w:rsid w:val="00E211FE"/>
    <w:rsid w:val="00E90089"/>
    <w:rsid w:val="00E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B8971"/>
  <w15:chartTrackingRefBased/>
  <w15:docId w15:val="{99E06406-8279-4F5B-9C3B-FB0F0090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4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io\AppData\Local\Microsoft\Office\16.0\DTS\en-US%7bC992F15B-BA59-4E6D-8329-8F17883AEA75%7d\%7b8E19A739-EE08-4CBF-9551-06B5705230E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040E33AF-E81A-49EF-BE6C-E028F41995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{8E19A739-EE08-4CBF-9551-06B5705230E8}tf02786999_win32</Template>
  <TotalTime>6</TotalTime>
  <Pages>2</Pages>
  <Words>284</Words>
  <Characters>1596</Characters>
  <Application>Microsoft Office Word</Application>
  <DocSecurity>0</DocSecurity>
  <Lines>75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agarcia2006h@gmail.com</cp:lastModifiedBy>
  <cp:revision>4</cp:revision>
  <dcterms:created xsi:type="dcterms:W3CDTF">2024-06-02T21:51:00Z</dcterms:created>
  <dcterms:modified xsi:type="dcterms:W3CDTF">2024-06-03T21:58:00Z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5840a8b0-c9c8-45b7-83e0-184a2ea1a65e</vt:lpwstr>
  </property>
</Properties>
</file>