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E3E07" w14:textId="72EDDB77" w:rsidR="0098528C" w:rsidRPr="0098528C" w:rsidRDefault="0098528C">
      <w:pPr>
        <w:rPr>
          <w:rFonts w:asciiTheme="majorHAnsi" w:hAnsiTheme="majorHAnsi" w:cstheme="majorHAnsi"/>
          <w:b/>
          <w:bCs/>
          <w:sz w:val="20"/>
          <w:szCs w:val="20"/>
        </w:rPr>
      </w:pPr>
      <w:r w:rsidRPr="0098528C">
        <w:rPr>
          <w:rFonts w:asciiTheme="majorHAnsi" w:hAnsiTheme="majorHAnsi" w:cstheme="majorHAnsi"/>
          <w:b/>
          <w:bCs/>
          <w:sz w:val="20"/>
          <w:szCs w:val="20"/>
        </w:rPr>
        <w:t>Main Tab: Learning Center</w:t>
      </w:r>
    </w:p>
    <w:p w14:paraId="705873A5" w14:textId="2F5B3DF8" w:rsidR="00A9204E" w:rsidRPr="0098528C" w:rsidRDefault="0098528C">
      <w:pPr>
        <w:rPr>
          <w:rFonts w:asciiTheme="majorHAnsi" w:hAnsiTheme="majorHAnsi" w:cstheme="majorHAnsi"/>
          <w:color w:val="FF0000"/>
          <w:sz w:val="20"/>
          <w:szCs w:val="20"/>
        </w:rPr>
      </w:pPr>
      <w:r w:rsidRPr="0098528C">
        <w:rPr>
          <w:rFonts w:asciiTheme="majorHAnsi" w:hAnsiTheme="majorHAnsi" w:cstheme="majorHAnsi"/>
          <w:b/>
          <w:bCs/>
          <w:sz w:val="20"/>
          <w:szCs w:val="20"/>
        </w:rPr>
        <w:t xml:space="preserve">Sub Tab: Fix and Flip </w:t>
      </w:r>
      <w:r>
        <w:rPr>
          <w:rFonts w:asciiTheme="majorHAnsi" w:hAnsiTheme="majorHAnsi" w:cstheme="majorHAnsi"/>
          <w:color w:val="FF0000"/>
          <w:sz w:val="20"/>
          <w:szCs w:val="20"/>
        </w:rPr>
        <w:t>(</w:t>
      </w:r>
      <w:r w:rsidRPr="0098528C">
        <w:rPr>
          <w:rFonts w:asciiTheme="majorHAnsi" w:hAnsiTheme="majorHAnsi" w:cstheme="majorHAnsi"/>
          <w:b/>
          <w:bCs/>
          <w:color w:val="FF0000"/>
          <w:sz w:val="20"/>
          <w:szCs w:val="20"/>
        </w:rPr>
        <w:t>Web page Q&amp;A from Fix and Flip call to action button “Help Me Structure My Next Profitable Deal!)</w:t>
      </w:r>
    </w:p>
    <w:p w14:paraId="2DD14589" w14:textId="77777777" w:rsidR="00AC6703" w:rsidRPr="0098528C" w:rsidRDefault="00AC6703">
      <w:pPr>
        <w:rPr>
          <w:rFonts w:asciiTheme="majorHAnsi" w:hAnsiTheme="majorHAnsi" w:cstheme="majorHAnsi"/>
          <w:sz w:val="20"/>
          <w:szCs w:val="20"/>
        </w:rPr>
      </w:pPr>
    </w:p>
    <w:p w14:paraId="5F497813" w14:textId="0F8A4B9C" w:rsidR="00AC6703" w:rsidRPr="0098528C" w:rsidRDefault="00AC6703">
      <w:pPr>
        <w:rPr>
          <w:rFonts w:asciiTheme="majorHAnsi" w:hAnsiTheme="majorHAnsi" w:cstheme="majorHAnsi"/>
          <w:sz w:val="20"/>
          <w:szCs w:val="20"/>
        </w:rPr>
      </w:pPr>
      <w:r w:rsidRPr="0098528C">
        <w:rPr>
          <w:rFonts w:asciiTheme="majorHAnsi" w:hAnsiTheme="majorHAnsi" w:cstheme="majorHAnsi"/>
          <w:noProof/>
          <w:sz w:val="20"/>
          <w:szCs w:val="20"/>
        </w:rPr>
        <w:drawing>
          <wp:inline distT="0" distB="0" distL="0" distR="0" wp14:anchorId="478349DB" wp14:editId="6FD782BE">
            <wp:extent cx="5943600" cy="3962400"/>
            <wp:effectExtent l="0" t="0" r="0" b="0"/>
            <wp:docPr id="178005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57300" name="Picture 1780057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5A15D67" w14:textId="77777777" w:rsidR="00AC6703" w:rsidRPr="0098528C" w:rsidRDefault="00AC6703" w:rsidP="00AC6703">
      <w:pPr>
        <w:rPr>
          <w:rFonts w:asciiTheme="majorHAnsi" w:hAnsiTheme="majorHAnsi" w:cstheme="majorHAnsi"/>
          <w:sz w:val="20"/>
          <w:szCs w:val="20"/>
        </w:rPr>
      </w:pPr>
    </w:p>
    <w:p w14:paraId="1294D8F1" w14:textId="77777777" w:rsidR="00AC6703" w:rsidRPr="0098528C" w:rsidRDefault="00AC6703" w:rsidP="00AC6703">
      <w:pPr>
        <w:rPr>
          <w:rFonts w:asciiTheme="majorHAnsi" w:hAnsiTheme="majorHAnsi" w:cstheme="majorHAnsi"/>
          <w:sz w:val="20"/>
          <w:szCs w:val="20"/>
        </w:rPr>
      </w:pPr>
    </w:p>
    <w:p w14:paraId="67456FB4" w14:textId="1A88F111"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Discover, Analyze, and Shape Profitable Real Estate Opportunities as An Aspiring Investor or Protégé.</w:t>
      </w:r>
    </w:p>
    <w:p w14:paraId="6DDB47A5" w14:textId="77777777" w:rsidR="00AC6703" w:rsidRPr="0098528C" w:rsidRDefault="00AC6703" w:rsidP="00AC6703">
      <w:pPr>
        <w:rPr>
          <w:rFonts w:asciiTheme="majorHAnsi" w:hAnsiTheme="majorHAnsi" w:cstheme="majorHAnsi"/>
          <w:sz w:val="20"/>
          <w:szCs w:val="20"/>
        </w:rPr>
      </w:pPr>
    </w:p>
    <w:p w14:paraId="2DD09B6F" w14:textId="55E0B865" w:rsidR="00AC6703" w:rsidRPr="0098528C" w:rsidRDefault="00D35891" w:rsidP="00AC6703">
      <w:pPr>
        <w:rPr>
          <w:rFonts w:asciiTheme="majorHAnsi" w:hAnsiTheme="majorHAnsi" w:cstheme="majorHAnsi"/>
          <w:sz w:val="20"/>
          <w:szCs w:val="20"/>
        </w:rPr>
      </w:pPr>
      <w:r w:rsidRPr="0098528C">
        <w:rPr>
          <w:rFonts w:asciiTheme="majorHAnsi" w:hAnsiTheme="majorHAnsi" w:cstheme="majorHAnsi"/>
          <w:sz w:val="20"/>
          <w:szCs w:val="20"/>
        </w:rPr>
        <w:t xml:space="preserve">This exclusive training is tailored for new and non-accredited investors who are determined to launch and expand a lucrative </w:t>
      </w:r>
      <w:r w:rsidR="00874917" w:rsidRPr="0098528C">
        <w:rPr>
          <w:rFonts w:asciiTheme="majorHAnsi" w:hAnsiTheme="majorHAnsi" w:cstheme="majorHAnsi"/>
          <w:sz w:val="20"/>
          <w:szCs w:val="20"/>
        </w:rPr>
        <w:t xml:space="preserve">residential </w:t>
      </w:r>
      <w:r w:rsidRPr="0098528C">
        <w:rPr>
          <w:rFonts w:asciiTheme="majorHAnsi" w:hAnsiTheme="majorHAnsi" w:cstheme="majorHAnsi"/>
          <w:sz w:val="20"/>
          <w:szCs w:val="20"/>
        </w:rPr>
        <w:t xml:space="preserve">real estate </w:t>
      </w:r>
      <w:r w:rsidR="00874917" w:rsidRPr="0098528C">
        <w:rPr>
          <w:rFonts w:asciiTheme="majorHAnsi" w:hAnsiTheme="majorHAnsi" w:cstheme="majorHAnsi"/>
          <w:sz w:val="20"/>
          <w:szCs w:val="20"/>
        </w:rPr>
        <w:t xml:space="preserve">investment </w:t>
      </w:r>
      <w:r w:rsidRPr="0098528C">
        <w:rPr>
          <w:rFonts w:asciiTheme="majorHAnsi" w:hAnsiTheme="majorHAnsi" w:cstheme="majorHAnsi"/>
          <w:sz w:val="20"/>
          <w:szCs w:val="20"/>
        </w:rPr>
        <w:t>portfolio in Texas. Our firm meticulously customizes each investment program based on the investor's experience, risk appetite, current investment strategies, and other pre-qualification assessments meticulously evaluated during our client screening. Enjoy The Journey!</w:t>
      </w:r>
    </w:p>
    <w:p w14:paraId="59F65ED7" w14:textId="77777777" w:rsidR="00D35891" w:rsidRPr="0098528C" w:rsidRDefault="00D35891" w:rsidP="00AC6703">
      <w:pPr>
        <w:rPr>
          <w:rFonts w:asciiTheme="majorHAnsi" w:hAnsiTheme="majorHAnsi" w:cstheme="majorHAnsi"/>
          <w:sz w:val="20"/>
          <w:szCs w:val="20"/>
        </w:rPr>
      </w:pPr>
    </w:p>
    <w:p w14:paraId="680CB36F" w14:textId="77777777" w:rsidR="00D35891" w:rsidRPr="0098528C" w:rsidRDefault="00D35891" w:rsidP="00AC6703">
      <w:pPr>
        <w:rPr>
          <w:rFonts w:asciiTheme="majorHAnsi" w:hAnsiTheme="majorHAnsi" w:cstheme="majorHAnsi"/>
          <w:sz w:val="20"/>
          <w:szCs w:val="20"/>
        </w:rPr>
      </w:pPr>
    </w:p>
    <w:p w14:paraId="36E7CD30" w14:textId="5481C76C"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First and Last Name: *</w:t>
      </w:r>
    </w:p>
    <w:p w14:paraId="75B7786F" w14:textId="77777777" w:rsidR="00AC6703" w:rsidRPr="0098528C" w:rsidRDefault="00AC6703" w:rsidP="00AC6703">
      <w:pPr>
        <w:rPr>
          <w:rFonts w:asciiTheme="majorHAnsi" w:hAnsiTheme="majorHAnsi" w:cstheme="majorHAnsi"/>
          <w:sz w:val="20"/>
          <w:szCs w:val="20"/>
        </w:rPr>
      </w:pPr>
    </w:p>
    <w:p w14:paraId="1A943DE7" w14:textId="5A2E134E"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Email: *</w:t>
      </w:r>
    </w:p>
    <w:p w14:paraId="441778E5" w14:textId="77777777" w:rsidR="00AC6703" w:rsidRPr="0098528C" w:rsidRDefault="00AC6703" w:rsidP="00AC6703">
      <w:pPr>
        <w:rPr>
          <w:rFonts w:asciiTheme="majorHAnsi" w:hAnsiTheme="majorHAnsi" w:cstheme="majorHAnsi"/>
          <w:sz w:val="20"/>
          <w:szCs w:val="20"/>
        </w:rPr>
      </w:pPr>
    </w:p>
    <w:p w14:paraId="5385C8F3" w14:textId="5BFDBBBF"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Phone#: *</w:t>
      </w:r>
    </w:p>
    <w:p w14:paraId="4E7AF15C" w14:textId="77777777" w:rsidR="00AC6703" w:rsidRPr="0098528C" w:rsidRDefault="00AC6703" w:rsidP="00AC6703">
      <w:pPr>
        <w:rPr>
          <w:rFonts w:asciiTheme="majorHAnsi" w:hAnsiTheme="majorHAnsi" w:cstheme="majorHAnsi"/>
          <w:sz w:val="20"/>
          <w:szCs w:val="20"/>
        </w:rPr>
      </w:pPr>
    </w:p>
    <w:p w14:paraId="5D8A4384" w14:textId="77777777"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Best Time to Chat:</w:t>
      </w:r>
    </w:p>
    <w:p w14:paraId="1C4D0AC7" w14:textId="77777777"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52A33661" w14:textId="77777777" w:rsidR="00AC6703" w:rsidRPr="0098528C" w:rsidRDefault="00AC6703" w:rsidP="00AC6703">
      <w:pPr>
        <w:rPr>
          <w:rFonts w:asciiTheme="majorHAnsi" w:hAnsiTheme="majorHAnsi" w:cstheme="majorHAnsi"/>
          <w:sz w:val="20"/>
          <w:szCs w:val="20"/>
        </w:rPr>
      </w:pPr>
    </w:p>
    <w:p w14:paraId="5A6A0905" w14:textId="77777777"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9 AM-12 PM</w:t>
      </w:r>
    </w:p>
    <w:p w14:paraId="30E8E03B" w14:textId="77777777"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1 PM – 3:30 PM</w:t>
      </w:r>
    </w:p>
    <w:p w14:paraId="70EF01FC" w14:textId="77777777" w:rsidR="00AC6703" w:rsidRPr="0098528C" w:rsidRDefault="00AC6703" w:rsidP="00AC6703">
      <w:pPr>
        <w:rPr>
          <w:rFonts w:asciiTheme="majorHAnsi" w:hAnsiTheme="majorHAnsi" w:cstheme="majorHAnsi"/>
          <w:sz w:val="20"/>
          <w:szCs w:val="20"/>
        </w:rPr>
      </w:pPr>
    </w:p>
    <w:p w14:paraId="197D6082" w14:textId="77777777" w:rsidR="00AC6703" w:rsidRPr="0098528C" w:rsidRDefault="00AC6703" w:rsidP="00AC6703">
      <w:pPr>
        <w:rPr>
          <w:rFonts w:asciiTheme="majorHAnsi" w:hAnsiTheme="majorHAnsi" w:cstheme="majorHAnsi"/>
          <w:sz w:val="20"/>
          <w:szCs w:val="20"/>
        </w:rPr>
      </w:pPr>
    </w:p>
    <w:p w14:paraId="35ECBFAD" w14:textId="79EC0DBA"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lastRenderedPageBreak/>
        <w:t>Kindly select and respond to the relevant questions and share details about your current efforts to start or expand your enterprise.</w:t>
      </w:r>
    </w:p>
    <w:p w14:paraId="56821EF9" w14:textId="77777777" w:rsidR="00AC6703" w:rsidRPr="0098528C" w:rsidRDefault="00AC6703" w:rsidP="00AC6703">
      <w:pPr>
        <w:rPr>
          <w:rFonts w:asciiTheme="majorHAnsi" w:hAnsiTheme="majorHAnsi" w:cstheme="majorHAnsi"/>
          <w:sz w:val="20"/>
          <w:szCs w:val="20"/>
        </w:rPr>
      </w:pPr>
    </w:p>
    <w:p w14:paraId="58EB091A" w14:textId="77777777"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Answer Each Question Below:</w:t>
      </w:r>
    </w:p>
    <w:p w14:paraId="4BC911B2" w14:textId="77777777" w:rsidR="00AC6703" w:rsidRPr="0098528C" w:rsidRDefault="00AC6703" w:rsidP="00AC6703">
      <w:pPr>
        <w:rPr>
          <w:rFonts w:asciiTheme="majorHAnsi" w:hAnsiTheme="majorHAnsi" w:cstheme="majorHAnsi"/>
          <w:sz w:val="20"/>
          <w:szCs w:val="20"/>
        </w:rPr>
      </w:pPr>
    </w:p>
    <w:p w14:paraId="7BB8BF0A" w14:textId="77777777"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Kindly enter your address, city, and state of residence.</w:t>
      </w:r>
    </w:p>
    <w:p w14:paraId="7985D99E" w14:textId="77777777" w:rsidR="00AC6703" w:rsidRPr="0098528C" w:rsidRDefault="00AC6703" w:rsidP="00AC6703">
      <w:pPr>
        <w:rPr>
          <w:rFonts w:asciiTheme="majorHAnsi" w:hAnsiTheme="majorHAnsi" w:cstheme="majorHAnsi"/>
        </w:rPr>
      </w:pPr>
    </w:p>
    <w:p w14:paraId="1EFA6D53" w14:textId="6950F8C3" w:rsidR="00AC6703" w:rsidRPr="0098528C" w:rsidRDefault="00AC16BF" w:rsidP="00AC6703">
      <w:pPr>
        <w:rPr>
          <w:rFonts w:asciiTheme="majorHAnsi" w:hAnsiTheme="majorHAnsi" w:cstheme="majorHAnsi"/>
          <w:b/>
          <w:bCs/>
        </w:rPr>
      </w:pPr>
      <w:r w:rsidRPr="0098528C">
        <w:rPr>
          <w:rFonts w:asciiTheme="majorHAnsi" w:hAnsiTheme="majorHAnsi" w:cstheme="majorHAnsi"/>
          <w:b/>
          <w:bCs/>
        </w:rPr>
        <w:t>Address: *</w:t>
      </w:r>
    </w:p>
    <w:p w14:paraId="0840C46D" w14:textId="7FBD8E52" w:rsidR="00AC6703" w:rsidRPr="0098528C" w:rsidRDefault="00AC16BF" w:rsidP="00AC6703">
      <w:pPr>
        <w:rPr>
          <w:rFonts w:asciiTheme="majorHAnsi" w:hAnsiTheme="majorHAnsi" w:cstheme="majorHAnsi"/>
          <w:b/>
          <w:bCs/>
        </w:rPr>
      </w:pPr>
      <w:r w:rsidRPr="0098528C">
        <w:rPr>
          <w:rFonts w:asciiTheme="majorHAnsi" w:hAnsiTheme="majorHAnsi" w:cstheme="majorHAnsi"/>
          <w:b/>
          <w:bCs/>
        </w:rPr>
        <w:t>City: *</w:t>
      </w:r>
      <w:r w:rsidR="00AC6703" w:rsidRPr="0098528C">
        <w:rPr>
          <w:rFonts w:asciiTheme="majorHAnsi" w:hAnsiTheme="majorHAnsi" w:cstheme="majorHAnsi"/>
          <w:b/>
          <w:bCs/>
        </w:rPr>
        <w:t xml:space="preserve"> </w:t>
      </w:r>
    </w:p>
    <w:p w14:paraId="37BC30B6" w14:textId="77FD79BA"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 xml:space="preserve">State and </w:t>
      </w:r>
      <w:r w:rsidR="00AC16BF" w:rsidRPr="0098528C">
        <w:rPr>
          <w:rFonts w:asciiTheme="majorHAnsi" w:hAnsiTheme="majorHAnsi" w:cstheme="majorHAnsi"/>
          <w:b/>
          <w:bCs/>
        </w:rPr>
        <w:t>Zip: *</w:t>
      </w:r>
    </w:p>
    <w:p w14:paraId="49A588EA" w14:textId="77777777" w:rsidR="00AC6703" w:rsidRPr="0098528C" w:rsidRDefault="00AC6703" w:rsidP="00AC6703">
      <w:pPr>
        <w:rPr>
          <w:rFonts w:asciiTheme="majorHAnsi" w:hAnsiTheme="majorHAnsi" w:cstheme="majorHAnsi"/>
        </w:rPr>
      </w:pPr>
    </w:p>
    <w:p w14:paraId="6E8247D4" w14:textId="77777777" w:rsidR="00AC6703" w:rsidRPr="0098528C" w:rsidRDefault="00AC6703" w:rsidP="00AC6703">
      <w:pPr>
        <w:rPr>
          <w:rFonts w:asciiTheme="majorHAnsi" w:hAnsiTheme="majorHAnsi" w:cstheme="majorHAnsi"/>
          <w:b/>
          <w:bCs/>
        </w:rPr>
      </w:pPr>
      <w:r w:rsidRPr="0098528C">
        <w:rPr>
          <w:rFonts w:asciiTheme="majorHAnsi" w:hAnsiTheme="majorHAnsi" w:cstheme="majorHAnsi"/>
          <w:b/>
          <w:bCs/>
        </w:rPr>
        <w:t>How is Your Credit?</w:t>
      </w:r>
    </w:p>
    <w:p w14:paraId="170A9385" w14:textId="77777777"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0BCA0067" w14:textId="77777777" w:rsidR="00AC6703" w:rsidRPr="0098528C" w:rsidRDefault="00AC6703" w:rsidP="00AC6703">
      <w:pPr>
        <w:rPr>
          <w:rFonts w:asciiTheme="majorHAnsi" w:hAnsiTheme="majorHAnsi" w:cstheme="majorHAnsi"/>
          <w:sz w:val="20"/>
          <w:szCs w:val="20"/>
        </w:rPr>
      </w:pPr>
    </w:p>
    <w:p w14:paraId="5F7E33E7" w14:textId="09B3CA9C" w:rsidR="00AC6703" w:rsidRPr="0098528C" w:rsidRDefault="00AC6703" w:rsidP="0098528C">
      <w:pPr>
        <w:rPr>
          <w:rFonts w:asciiTheme="majorHAnsi" w:hAnsiTheme="majorHAnsi" w:cstheme="majorHAnsi"/>
          <w:sz w:val="20"/>
          <w:szCs w:val="20"/>
        </w:rPr>
      </w:pPr>
      <w:r w:rsidRPr="0098528C">
        <w:rPr>
          <w:rFonts w:asciiTheme="majorHAnsi" w:hAnsiTheme="majorHAnsi" w:cstheme="majorHAnsi"/>
          <w:sz w:val="20"/>
          <w:szCs w:val="20"/>
        </w:rPr>
        <w:t>0-450+</w:t>
      </w:r>
    </w:p>
    <w:p w14:paraId="0799FF83" w14:textId="61D1D8A7" w:rsidR="00AC6703" w:rsidRPr="0098528C" w:rsidRDefault="00AC6703" w:rsidP="0098528C">
      <w:pPr>
        <w:rPr>
          <w:rFonts w:asciiTheme="majorHAnsi" w:hAnsiTheme="majorHAnsi" w:cstheme="majorHAnsi"/>
          <w:sz w:val="20"/>
          <w:szCs w:val="20"/>
        </w:rPr>
      </w:pPr>
      <w:r w:rsidRPr="0098528C">
        <w:rPr>
          <w:rFonts w:asciiTheme="majorHAnsi" w:hAnsiTheme="majorHAnsi" w:cstheme="majorHAnsi"/>
          <w:sz w:val="20"/>
          <w:szCs w:val="20"/>
        </w:rPr>
        <w:t>450-550+</w:t>
      </w:r>
    </w:p>
    <w:p w14:paraId="39EBE8DB" w14:textId="7BF54705" w:rsidR="00AC6703" w:rsidRPr="0098528C" w:rsidRDefault="00AC6703" w:rsidP="0098528C">
      <w:pPr>
        <w:rPr>
          <w:rFonts w:asciiTheme="majorHAnsi" w:hAnsiTheme="majorHAnsi" w:cstheme="majorHAnsi"/>
          <w:sz w:val="20"/>
          <w:szCs w:val="20"/>
        </w:rPr>
      </w:pPr>
      <w:r w:rsidRPr="0098528C">
        <w:rPr>
          <w:rFonts w:asciiTheme="majorHAnsi" w:hAnsiTheme="majorHAnsi" w:cstheme="majorHAnsi"/>
          <w:sz w:val="20"/>
          <w:szCs w:val="20"/>
        </w:rPr>
        <w:t>550-650+</w:t>
      </w:r>
    </w:p>
    <w:p w14:paraId="2A50F01A" w14:textId="5C8BE4FA" w:rsidR="00AC6703" w:rsidRPr="0098528C" w:rsidRDefault="00AC6703" w:rsidP="0098528C">
      <w:pPr>
        <w:rPr>
          <w:rFonts w:asciiTheme="majorHAnsi" w:hAnsiTheme="majorHAnsi" w:cstheme="majorHAnsi"/>
          <w:sz w:val="20"/>
          <w:szCs w:val="20"/>
        </w:rPr>
      </w:pPr>
      <w:r w:rsidRPr="0098528C">
        <w:rPr>
          <w:rFonts w:asciiTheme="majorHAnsi" w:hAnsiTheme="majorHAnsi" w:cstheme="majorHAnsi"/>
          <w:sz w:val="20"/>
          <w:szCs w:val="20"/>
        </w:rPr>
        <w:t>650-750+</w:t>
      </w:r>
    </w:p>
    <w:p w14:paraId="7E17E76A" w14:textId="03ECBCBF" w:rsidR="00AC6703" w:rsidRPr="0098528C" w:rsidRDefault="00AC6703" w:rsidP="0098528C">
      <w:pPr>
        <w:rPr>
          <w:rFonts w:asciiTheme="majorHAnsi" w:hAnsiTheme="majorHAnsi" w:cstheme="majorHAnsi"/>
          <w:sz w:val="20"/>
          <w:szCs w:val="20"/>
        </w:rPr>
      </w:pPr>
      <w:r w:rsidRPr="0098528C">
        <w:rPr>
          <w:rFonts w:asciiTheme="majorHAnsi" w:hAnsiTheme="majorHAnsi" w:cstheme="majorHAnsi"/>
          <w:sz w:val="20"/>
          <w:szCs w:val="20"/>
        </w:rPr>
        <w:t>750-850+</w:t>
      </w:r>
    </w:p>
    <w:p w14:paraId="4DEB885D" w14:textId="77777777" w:rsidR="006039B6" w:rsidRPr="0098528C" w:rsidRDefault="006039B6" w:rsidP="006039B6">
      <w:pPr>
        <w:pStyle w:val="ListParagraph"/>
        <w:rPr>
          <w:rFonts w:asciiTheme="majorHAnsi" w:hAnsiTheme="majorHAnsi" w:cstheme="majorHAnsi"/>
          <w:sz w:val="20"/>
          <w:szCs w:val="20"/>
        </w:rPr>
      </w:pPr>
    </w:p>
    <w:p w14:paraId="700216F7" w14:textId="77777777" w:rsidR="006039B6" w:rsidRPr="0098528C" w:rsidRDefault="006039B6" w:rsidP="00AC6703">
      <w:pPr>
        <w:rPr>
          <w:rFonts w:asciiTheme="majorHAnsi" w:hAnsiTheme="majorHAnsi" w:cstheme="majorHAnsi"/>
          <w:b/>
          <w:bCs/>
        </w:rPr>
      </w:pPr>
      <w:r w:rsidRPr="0098528C">
        <w:rPr>
          <w:rFonts w:asciiTheme="majorHAnsi" w:hAnsiTheme="majorHAnsi" w:cstheme="majorHAnsi"/>
          <w:b/>
          <w:bCs/>
        </w:rPr>
        <w:t>Have you established a budget for real estate investing and training?</w:t>
      </w:r>
    </w:p>
    <w:p w14:paraId="4A76EAAE" w14:textId="7007A2EB" w:rsidR="00AC6703" w:rsidRPr="0098528C" w:rsidRDefault="00AC6703" w:rsidP="00AC6703">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6EFDECA6" w14:textId="77777777" w:rsidR="00AC16BF" w:rsidRPr="0098528C" w:rsidRDefault="00AC16BF" w:rsidP="00AC6703">
      <w:pPr>
        <w:rPr>
          <w:rFonts w:asciiTheme="majorHAnsi" w:hAnsiTheme="majorHAnsi" w:cstheme="majorHAnsi"/>
          <w:sz w:val="20"/>
          <w:szCs w:val="20"/>
        </w:rPr>
      </w:pPr>
    </w:p>
    <w:p w14:paraId="083F381E" w14:textId="06DDB8AE"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$250K - $1M</w:t>
      </w:r>
    </w:p>
    <w:p w14:paraId="7C587DDC" w14:textId="1929799C"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$1M - $2.5M</w:t>
      </w:r>
    </w:p>
    <w:p w14:paraId="69E14C24" w14:textId="796C9B14"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$2.5M – $5M</w:t>
      </w:r>
    </w:p>
    <w:p w14:paraId="0332FE96" w14:textId="7A0FBCD1"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$5M - $7.5M</w:t>
      </w:r>
    </w:p>
    <w:p w14:paraId="565D7D7C" w14:textId="45C3523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$10M+</w:t>
      </w:r>
    </w:p>
    <w:p w14:paraId="5BA3D258" w14:textId="3D1090D9"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$15M+</w:t>
      </w:r>
    </w:p>
    <w:p w14:paraId="36C951B6" w14:textId="50B9273F"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$25M+</w:t>
      </w:r>
    </w:p>
    <w:p w14:paraId="6450817E" w14:textId="77777777" w:rsidR="00AC16BF" w:rsidRPr="0098528C" w:rsidRDefault="00AC16BF" w:rsidP="00AC16BF">
      <w:pPr>
        <w:rPr>
          <w:rFonts w:asciiTheme="majorHAnsi" w:hAnsiTheme="majorHAnsi" w:cstheme="majorHAnsi"/>
          <w:sz w:val="20"/>
          <w:szCs w:val="20"/>
        </w:rPr>
      </w:pPr>
    </w:p>
    <w:p w14:paraId="64A194B1" w14:textId="77777777" w:rsidR="006039B6" w:rsidRPr="0098528C" w:rsidRDefault="006039B6" w:rsidP="00AC16BF">
      <w:pPr>
        <w:rPr>
          <w:rFonts w:asciiTheme="majorHAnsi" w:hAnsiTheme="majorHAnsi" w:cstheme="majorHAnsi"/>
          <w:b/>
          <w:bCs/>
        </w:rPr>
      </w:pPr>
      <w:r w:rsidRPr="0098528C">
        <w:rPr>
          <w:rFonts w:asciiTheme="majorHAnsi" w:hAnsiTheme="majorHAnsi" w:cstheme="majorHAnsi"/>
          <w:b/>
          <w:bCs/>
        </w:rPr>
        <w:t>How many properties do you anticipate purchasing within the next 1-3 years?</w:t>
      </w:r>
    </w:p>
    <w:p w14:paraId="1CD9D0F8" w14:textId="1A525C09" w:rsidR="00AC16BF" w:rsidRPr="0098528C" w:rsidRDefault="00AC16BF" w:rsidP="00AC16BF">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6B32755C" w14:textId="77777777" w:rsidR="00AC16BF" w:rsidRPr="0098528C" w:rsidRDefault="00AC16BF" w:rsidP="00AC16BF">
      <w:pPr>
        <w:rPr>
          <w:rFonts w:asciiTheme="majorHAnsi" w:hAnsiTheme="majorHAnsi" w:cstheme="majorHAnsi"/>
          <w:sz w:val="20"/>
          <w:szCs w:val="20"/>
        </w:rPr>
      </w:pPr>
    </w:p>
    <w:p w14:paraId="09CD3E44" w14:textId="3AEA467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1-4</w:t>
      </w:r>
    </w:p>
    <w:p w14:paraId="21DA634A" w14:textId="742FF452"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5-10</w:t>
      </w:r>
    </w:p>
    <w:p w14:paraId="521FC448" w14:textId="606AA1F3"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11-16</w:t>
      </w:r>
    </w:p>
    <w:p w14:paraId="27B9D30D" w14:textId="57E96A7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17-25+</w:t>
      </w:r>
    </w:p>
    <w:p w14:paraId="1EE26BD9" w14:textId="7516B5CA"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25-35+</w:t>
      </w:r>
    </w:p>
    <w:p w14:paraId="22A83F57" w14:textId="24CAAC04" w:rsidR="00AC6703"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50+</w:t>
      </w:r>
    </w:p>
    <w:p w14:paraId="691FEA9E" w14:textId="77777777" w:rsidR="0098528C" w:rsidRDefault="0098528C" w:rsidP="0098528C">
      <w:pPr>
        <w:rPr>
          <w:rFonts w:asciiTheme="majorHAnsi" w:hAnsiTheme="majorHAnsi" w:cstheme="majorHAnsi"/>
          <w:b/>
          <w:bCs/>
        </w:rPr>
      </w:pPr>
    </w:p>
    <w:p w14:paraId="372B7978" w14:textId="1A206DC5" w:rsidR="00AC16BF" w:rsidRPr="0098528C" w:rsidRDefault="00AC16BF" w:rsidP="0098528C">
      <w:pPr>
        <w:rPr>
          <w:rFonts w:asciiTheme="majorHAnsi" w:hAnsiTheme="majorHAnsi" w:cstheme="majorHAnsi"/>
          <w:b/>
          <w:bCs/>
        </w:rPr>
      </w:pPr>
      <w:r w:rsidRPr="0098528C">
        <w:rPr>
          <w:rFonts w:asciiTheme="majorHAnsi" w:hAnsiTheme="majorHAnsi" w:cstheme="majorHAnsi"/>
          <w:b/>
          <w:bCs/>
        </w:rPr>
        <w:t>What is your preferred investment strategy?</w:t>
      </w:r>
    </w:p>
    <w:p w14:paraId="19DFAFD6" w14:textId="7777777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356963E8" w14:textId="77777777" w:rsidR="00AC16BF" w:rsidRPr="0098528C" w:rsidRDefault="00AC16BF" w:rsidP="00AC16BF">
      <w:pPr>
        <w:ind w:left="360"/>
        <w:rPr>
          <w:rFonts w:asciiTheme="majorHAnsi" w:hAnsiTheme="majorHAnsi" w:cstheme="majorHAnsi"/>
          <w:sz w:val="20"/>
          <w:szCs w:val="20"/>
        </w:rPr>
      </w:pPr>
    </w:p>
    <w:p w14:paraId="272A99D8" w14:textId="3E2065E2"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Buy and Hold</w:t>
      </w:r>
    </w:p>
    <w:p w14:paraId="285CAFCA" w14:textId="794DA075"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Appreciation</w:t>
      </w:r>
    </w:p>
    <w:p w14:paraId="06D09454" w14:textId="77777777" w:rsidR="00AC16BF" w:rsidRDefault="00AC16BF" w:rsidP="00AC16BF">
      <w:pPr>
        <w:ind w:left="360"/>
        <w:rPr>
          <w:rFonts w:asciiTheme="majorHAnsi" w:hAnsiTheme="majorHAnsi" w:cstheme="majorHAnsi"/>
          <w:sz w:val="20"/>
          <w:szCs w:val="20"/>
        </w:rPr>
      </w:pPr>
    </w:p>
    <w:p w14:paraId="5AF60882" w14:textId="77777777" w:rsidR="0098528C" w:rsidRDefault="0098528C" w:rsidP="00AC16BF">
      <w:pPr>
        <w:ind w:left="360"/>
        <w:rPr>
          <w:rFonts w:asciiTheme="majorHAnsi" w:hAnsiTheme="majorHAnsi" w:cstheme="majorHAnsi"/>
          <w:sz w:val="20"/>
          <w:szCs w:val="20"/>
        </w:rPr>
      </w:pPr>
    </w:p>
    <w:p w14:paraId="4C63459C" w14:textId="77777777" w:rsidR="0098528C" w:rsidRDefault="0098528C" w:rsidP="00AC16BF">
      <w:pPr>
        <w:ind w:left="360"/>
        <w:rPr>
          <w:rFonts w:asciiTheme="majorHAnsi" w:hAnsiTheme="majorHAnsi" w:cstheme="majorHAnsi"/>
          <w:sz w:val="20"/>
          <w:szCs w:val="20"/>
        </w:rPr>
      </w:pPr>
    </w:p>
    <w:p w14:paraId="18F8390C" w14:textId="77777777" w:rsidR="0098528C" w:rsidRDefault="0098528C" w:rsidP="00AC16BF">
      <w:pPr>
        <w:ind w:left="360"/>
        <w:rPr>
          <w:rFonts w:asciiTheme="majorHAnsi" w:hAnsiTheme="majorHAnsi" w:cstheme="majorHAnsi"/>
          <w:sz w:val="20"/>
          <w:szCs w:val="20"/>
        </w:rPr>
      </w:pPr>
    </w:p>
    <w:p w14:paraId="7A8124B2" w14:textId="77777777" w:rsidR="0098528C" w:rsidRPr="0098528C" w:rsidRDefault="0098528C" w:rsidP="00AC16BF">
      <w:pPr>
        <w:ind w:left="360"/>
        <w:rPr>
          <w:rFonts w:asciiTheme="majorHAnsi" w:hAnsiTheme="majorHAnsi" w:cstheme="majorHAnsi"/>
          <w:sz w:val="20"/>
          <w:szCs w:val="20"/>
        </w:rPr>
      </w:pPr>
    </w:p>
    <w:p w14:paraId="0AD719FC" w14:textId="32890CC1" w:rsidR="00AC16BF" w:rsidRPr="0098528C" w:rsidRDefault="00AC16BF" w:rsidP="0098528C">
      <w:pPr>
        <w:rPr>
          <w:rFonts w:asciiTheme="majorHAnsi" w:hAnsiTheme="majorHAnsi" w:cstheme="majorHAnsi"/>
          <w:b/>
          <w:bCs/>
          <w:sz w:val="20"/>
          <w:szCs w:val="20"/>
        </w:rPr>
      </w:pPr>
      <w:r w:rsidRPr="0098528C">
        <w:rPr>
          <w:rFonts w:asciiTheme="majorHAnsi" w:hAnsiTheme="majorHAnsi" w:cstheme="majorHAnsi"/>
          <w:b/>
          <w:bCs/>
          <w:sz w:val="20"/>
          <w:szCs w:val="20"/>
        </w:rPr>
        <w:lastRenderedPageBreak/>
        <w:t>How do you plan to finance your investments?</w:t>
      </w:r>
    </w:p>
    <w:p w14:paraId="790C8640" w14:textId="7777777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70873DCF" w14:textId="77777777" w:rsidR="00AC16BF" w:rsidRPr="0098528C" w:rsidRDefault="00AC16BF" w:rsidP="00AC16BF">
      <w:pPr>
        <w:ind w:left="360"/>
        <w:rPr>
          <w:rFonts w:asciiTheme="majorHAnsi" w:hAnsiTheme="majorHAnsi" w:cstheme="majorHAnsi"/>
          <w:sz w:val="20"/>
          <w:szCs w:val="20"/>
        </w:rPr>
      </w:pPr>
    </w:p>
    <w:p w14:paraId="0F5B1215" w14:textId="6B0073CF"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Cash</w:t>
      </w:r>
    </w:p>
    <w:p w14:paraId="33D1680D" w14:textId="24E62219"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Mortgage</w:t>
      </w:r>
    </w:p>
    <w:p w14:paraId="03918BF3" w14:textId="77777777" w:rsidR="00AC16BF" w:rsidRPr="0098528C" w:rsidRDefault="00AC16BF" w:rsidP="00AC16BF">
      <w:pPr>
        <w:ind w:left="360"/>
        <w:rPr>
          <w:rFonts w:asciiTheme="majorHAnsi" w:hAnsiTheme="majorHAnsi" w:cstheme="majorHAnsi"/>
          <w:sz w:val="20"/>
          <w:szCs w:val="20"/>
        </w:rPr>
      </w:pPr>
    </w:p>
    <w:p w14:paraId="082BC09F" w14:textId="5D953D44" w:rsidR="006039B6" w:rsidRPr="0098528C" w:rsidRDefault="006039B6" w:rsidP="0098528C">
      <w:pPr>
        <w:rPr>
          <w:rFonts w:asciiTheme="majorHAnsi" w:hAnsiTheme="majorHAnsi" w:cstheme="majorHAnsi"/>
          <w:b/>
          <w:bCs/>
          <w:sz w:val="20"/>
          <w:szCs w:val="20"/>
        </w:rPr>
      </w:pPr>
      <w:r w:rsidRPr="0098528C">
        <w:rPr>
          <w:rFonts w:asciiTheme="majorHAnsi" w:hAnsiTheme="majorHAnsi" w:cstheme="majorHAnsi"/>
          <w:b/>
          <w:bCs/>
          <w:sz w:val="20"/>
          <w:szCs w:val="20"/>
        </w:rPr>
        <w:t>If you had the right tools, would you be willing to invest in six months of training to set up an investment strategy?</w:t>
      </w:r>
    </w:p>
    <w:p w14:paraId="5B7D9B18" w14:textId="349D0DEB"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SELECT ANSWER:</w:t>
      </w:r>
      <w:r w:rsidRPr="0098528C">
        <w:rPr>
          <w:rFonts w:asciiTheme="majorHAnsi" w:hAnsiTheme="majorHAnsi" w:cstheme="majorHAnsi"/>
          <w:sz w:val="20"/>
          <w:szCs w:val="20"/>
        </w:rPr>
        <w:tab/>
      </w:r>
    </w:p>
    <w:p w14:paraId="7CB3DFD3" w14:textId="77777777" w:rsidR="00AC16BF" w:rsidRPr="0098528C" w:rsidRDefault="00AC16BF" w:rsidP="00AC16BF">
      <w:pPr>
        <w:ind w:left="360"/>
        <w:rPr>
          <w:rFonts w:asciiTheme="majorHAnsi" w:hAnsiTheme="majorHAnsi" w:cstheme="majorHAnsi"/>
          <w:sz w:val="20"/>
          <w:szCs w:val="20"/>
        </w:rPr>
      </w:pPr>
    </w:p>
    <w:p w14:paraId="1B9EA860" w14:textId="49F347E7" w:rsidR="00AC16BF" w:rsidRPr="0098528C" w:rsidRDefault="0098528C" w:rsidP="0098528C">
      <w:pPr>
        <w:rPr>
          <w:rFonts w:asciiTheme="majorHAnsi" w:hAnsiTheme="majorHAnsi" w:cstheme="majorHAnsi"/>
          <w:sz w:val="20"/>
          <w:szCs w:val="20"/>
        </w:rPr>
      </w:pPr>
      <w:r>
        <w:rPr>
          <w:rFonts w:asciiTheme="majorHAnsi" w:hAnsiTheme="majorHAnsi" w:cstheme="majorHAnsi"/>
          <w:sz w:val="20"/>
          <w:szCs w:val="20"/>
        </w:rPr>
        <w:t>With the right resources, I’m confident I can generate a significant return on this monthly investment</w:t>
      </w:r>
      <w:r w:rsidR="00AC16BF" w:rsidRPr="0098528C">
        <w:rPr>
          <w:rFonts w:asciiTheme="majorHAnsi" w:hAnsiTheme="majorHAnsi" w:cstheme="majorHAnsi"/>
          <w:sz w:val="20"/>
          <w:szCs w:val="20"/>
        </w:rPr>
        <w:t>. Count me in!</w:t>
      </w:r>
    </w:p>
    <w:p w14:paraId="5AB7E48F" w14:textId="77777777" w:rsidR="0098528C" w:rsidRDefault="0098528C" w:rsidP="0098528C">
      <w:pPr>
        <w:rPr>
          <w:rFonts w:asciiTheme="majorHAnsi" w:hAnsiTheme="majorHAnsi" w:cstheme="majorHAnsi"/>
          <w:sz w:val="20"/>
          <w:szCs w:val="20"/>
        </w:rPr>
      </w:pPr>
    </w:p>
    <w:p w14:paraId="30AE3521" w14:textId="694DFA7E"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 xml:space="preserve">I’d be willing to invest $9,995/month if a precise plan shows </w:t>
      </w:r>
      <w:r w:rsidR="0098528C" w:rsidRPr="0098528C">
        <w:rPr>
          <w:rFonts w:asciiTheme="majorHAnsi" w:hAnsiTheme="majorHAnsi" w:cstheme="majorHAnsi"/>
          <w:sz w:val="20"/>
          <w:szCs w:val="20"/>
        </w:rPr>
        <w:t>how,</w:t>
      </w:r>
      <w:r w:rsidRPr="0098528C">
        <w:rPr>
          <w:rFonts w:asciiTheme="majorHAnsi" w:hAnsiTheme="majorHAnsi" w:cstheme="majorHAnsi"/>
          <w:sz w:val="20"/>
          <w:szCs w:val="20"/>
        </w:rPr>
        <w:t xml:space="preserve"> it will help achieve my investment goals within a reasonable timeframe.</w:t>
      </w:r>
    </w:p>
    <w:p w14:paraId="2857751D" w14:textId="77777777" w:rsidR="0098528C" w:rsidRDefault="0098528C" w:rsidP="0098528C">
      <w:pPr>
        <w:rPr>
          <w:rFonts w:asciiTheme="majorHAnsi" w:hAnsiTheme="majorHAnsi" w:cstheme="majorHAnsi"/>
          <w:sz w:val="20"/>
          <w:szCs w:val="20"/>
        </w:rPr>
      </w:pPr>
    </w:p>
    <w:p w14:paraId="26390D0E" w14:textId="5BC8259A"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I’m interested, but I’d need to reassess my finances and possibly secure additional funding before committing to this monthly investment.</w:t>
      </w:r>
    </w:p>
    <w:p w14:paraId="0656A11D" w14:textId="77777777" w:rsidR="0098528C" w:rsidRDefault="0098528C" w:rsidP="0098528C">
      <w:pPr>
        <w:rPr>
          <w:rFonts w:asciiTheme="majorHAnsi" w:hAnsiTheme="majorHAnsi" w:cstheme="majorHAnsi"/>
          <w:sz w:val="20"/>
          <w:szCs w:val="20"/>
        </w:rPr>
      </w:pPr>
    </w:p>
    <w:p w14:paraId="75B6924C" w14:textId="3E34B02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 xml:space="preserve">No, $9,995 over six months is beyond what I can allocate for my real estate educational training business. </w:t>
      </w:r>
    </w:p>
    <w:p w14:paraId="03A643C3" w14:textId="77777777" w:rsidR="0098528C" w:rsidRDefault="0098528C" w:rsidP="0098528C">
      <w:pPr>
        <w:rPr>
          <w:rFonts w:asciiTheme="majorHAnsi" w:hAnsiTheme="majorHAnsi" w:cstheme="majorHAnsi"/>
          <w:sz w:val="20"/>
          <w:szCs w:val="20"/>
        </w:rPr>
      </w:pPr>
    </w:p>
    <w:p w14:paraId="781760FF" w14:textId="71E509F2"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 xml:space="preserve">Yes, investing $9,995 over six months is reasonable if it includes all the tools and support needed to </w:t>
      </w:r>
      <w:r w:rsidR="0098528C">
        <w:rPr>
          <w:rFonts w:asciiTheme="majorHAnsi" w:hAnsiTheme="majorHAnsi" w:cstheme="majorHAnsi"/>
          <w:sz w:val="20"/>
          <w:szCs w:val="20"/>
        </w:rPr>
        <w:t>successfully grow my real estate business</w:t>
      </w:r>
      <w:r w:rsidRPr="0098528C">
        <w:rPr>
          <w:rFonts w:asciiTheme="majorHAnsi" w:hAnsiTheme="majorHAnsi" w:cstheme="majorHAnsi"/>
          <w:sz w:val="20"/>
          <w:szCs w:val="20"/>
        </w:rPr>
        <w:t>.</w:t>
      </w:r>
    </w:p>
    <w:p w14:paraId="33F10C5A" w14:textId="77777777" w:rsidR="00AC16BF" w:rsidRPr="0098528C" w:rsidRDefault="00AC16BF" w:rsidP="00AC16BF">
      <w:pPr>
        <w:ind w:left="360"/>
        <w:rPr>
          <w:rFonts w:asciiTheme="majorHAnsi" w:hAnsiTheme="majorHAnsi" w:cstheme="majorHAnsi"/>
          <w:sz w:val="20"/>
          <w:szCs w:val="20"/>
        </w:rPr>
      </w:pPr>
    </w:p>
    <w:p w14:paraId="417399F5" w14:textId="3D31B20B" w:rsidR="00AC16BF" w:rsidRPr="0098528C" w:rsidRDefault="00AC16BF" w:rsidP="0098528C">
      <w:pPr>
        <w:rPr>
          <w:rFonts w:asciiTheme="majorHAnsi" w:hAnsiTheme="majorHAnsi" w:cstheme="majorHAnsi"/>
          <w:b/>
          <w:bCs/>
          <w:sz w:val="20"/>
          <w:szCs w:val="20"/>
        </w:rPr>
      </w:pPr>
      <w:r w:rsidRPr="0098528C">
        <w:rPr>
          <w:rFonts w:asciiTheme="majorHAnsi" w:hAnsiTheme="majorHAnsi" w:cstheme="majorHAnsi"/>
          <w:b/>
          <w:bCs/>
          <w:sz w:val="20"/>
          <w:szCs w:val="20"/>
        </w:rPr>
        <w:t xml:space="preserve">Can you dedicate yourself to a </w:t>
      </w:r>
      <w:r w:rsidR="006039B6" w:rsidRPr="0098528C">
        <w:rPr>
          <w:rFonts w:asciiTheme="majorHAnsi" w:hAnsiTheme="majorHAnsi" w:cstheme="majorHAnsi"/>
          <w:b/>
          <w:bCs/>
          <w:sz w:val="20"/>
          <w:szCs w:val="20"/>
        </w:rPr>
        <w:t xml:space="preserve">minimal </w:t>
      </w:r>
      <w:r w:rsidRPr="0098528C">
        <w:rPr>
          <w:rFonts w:asciiTheme="majorHAnsi" w:hAnsiTheme="majorHAnsi" w:cstheme="majorHAnsi"/>
          <w:b/>
          <w:bCs/>
          <w:sz w:val="20"/>
          <w:szCs w:val="20"/>
        </w:rPr>
        <w:t>six- or twelve-month training program?</w:t>
      </w:r>
    </w:p>
    <w:p w14:paraId="0AE62DDD" w14:textId="77777777"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3B7A334E" w14:textId="77777777" w:rsidR="00AC16BF" w:rsidRPr="0098528C" w:rsidRDefault="00AC16BF" w:rsidP="00AC16BF">
      <w:pPr>
        <w:ind w:left="360"/>
        <w:rPr>
          <w:rFonts w:asciiTheme="majorHAnsi" w:hAnsiTheme="majorHAnsi" w:cstheme="majorHAnsi"/>
          <w:sz w:val="20"/>
          <w:szCs w:val="20"/>
        </w:rPr>
      </w:pPr>
    </w:p>
    <w:p w14:paraId="5A0EFDC4" w14:textId="3639550E"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Yes. I’m serious about becoming a real estate investor.</w:t>
      </w:r>
    </w:p>
    <w:p w14:paraId="0C2A3E85" w14:textId="3B9E89BC"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Maybe I can be a part-time Investor. (Passive/Silent)</w:t>
      </w:r>
    </w:p>
    <w:p w14:paraId="4BAD2086" w14:textId="2205C92E"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No, I can’t commit right now.</w:t>
      </w:r>
    </w:p>
    <w:p w14:paraId="4BC594F6" w14:textId="77777777" w:rsidR="00AC16BF" w:rsidRPr="0098528C" w:rsidRDefault="00AC16BF" w:rsidP="00AC16BF">
      <w:pPr>
        <w:ind w:left="360"/>
        <w:rPr>
          <w:rFonts w:asciiTheme="majorHAnsi" w:hAnsiTheme="majorHAnsi" w:cstheme="majorHAnsi"/>
          <w:sz w:val="20"/>
          <w:szCs w:val="20"/>
        </w:rPr>
      </w:pPr>
    </w:p>
    <w:p w14:paraId="59F98492" w14:textId="77777777" w:rsidR="00D35891" w:rsidRPr="0098528C" w:rsidRDefault="00D35891" w:rsidP="00AC16BF">
      <w:pPr>
        <w:ind w:left="360"/>
        <w:rPr>
          <w:rFonts w:asciiTheme="majorHAnsi" w:hAnsiTheme="majorHAnsi" w:cstheme="majorHAnsi"/>
          <w:sz w:val="20"/>
          <w:szCs w:val="20"/>
        </w:rPr>
      </w:pPr>
    </w:p>
    <w:p w14:paraId="75F08ADD" w14:textId="7448E72E" w:rsidR="00AC16BF" w:rsidRPr="0098528C" w:rsidRDefault="00D35891" w:rsidP="0098528C">
      <w:pPr>
        <w:rPr>
          <w:rFonts w:asciiTheme="majorHAnsi" w:hAnsiTheme="majorHAnsi" w:cstheme="majorHAnsi"/>
          <w:b/>
          <w:bCs/>
          <w:sz w:val="20"/>
          <w:szCs w:val="20"/>
        </w:rPr>
      </w:pPr>
      <w:r w:rsidRPr="0098528C">
        <w:rPr>
          <w:rFonts w:asciiTheme="majorHAnsi" w:hAnsiTheme="majorHAnsi" w:cstheme="majorHAnsi"/>
          <w:b/>
          <w:bCs/>
          <w:sz w:val="20"/>
          <w:szCs w:val="20"/>
        </w:rPr>
        <w:t>What</w:t>
      </w:r>
      <w:r w:rsidR="00AC16BF" w:rsidRPr="0098528C">
        <w:rPr>
          <w:rFonts w:asciiTheme="majorHAnsi" w:hAnsiTheme="majorHAnsi" w:cstheme="majorHAnsi"/>
          <w:b/>
          <w:bCs/>
          <w:sz w:val="20"/>
          <w:szCs w:val="20"/>
        </w:rPr>
        <w:t xml:space="preserve"> </w:t>
      </w:r>
      <w:r w:rsidR="006039B6" w:rsidRPr="0098528C">
        <w:rPr>
          <w:rFonts w:asciiTheme="majorHAnsi" w:hAnsiTheme="majorHAnsi" w:cstheme="majorHAnsi"/>
          <w:b/>
          <w:bCs/>
          <w:sz w:val="20"/>
          <w:szCs w:val="20"/>
        </w:rPr>
        <w:t>is</w:t>
      </w:r>
      <w:r w:rsidR="00AC16BF" w:rsidRPr="0098528C">
        <w:rPr>
          <w:rFonts w:asciiTheme="majorHAnsi" w:hAnsiTheme="majorHAnsi" w:cstheme="majorHAnsi"/>
          <w:b/>
          <w:bCs/>
          <w:sz w:val="20"/>
          <w:szCs w:val="20"/>
        </w:rPr>
        <w:t xml:space="preserve"> your current real estate business </w:t>
      </w:r>
      <w:r w:rsidR="006039B6" w:rsidRPr="0098528C">
        <w:rPr>
          <w:rFonts w:asciiTheme="majorHAnsi" w:hAnsiTheme="majorHAnsi" w:cstheme="majorHAnsi"/>
          <w:b/>
          <w:bCs/>
          <w:sz w:val="20"/>
          <w:szCs w:val="20"/>
        </w:rPr>
        <w:t>activity (</w:t>
      </w:r>
      <w:r w:rsidR="00AC16BF" w:rsidRPr="0098528C">
        <w:rPr>
          <w:rFonts w:asciiTheme="majorHAnsi" w:hAnsiTheme="majorHAnsi" w:cstheme="majorHAnsi"/>
          <w:b/>
          <w:bCs/>
          <w:sz w:val="20"/>
          <w:szCs w:val="20"/>
        </w:rPr>
        <w:t>s</w:t>
      </w:r>
      <w:r w:rsidR="006039B6" w:rsidRPr="0098528C">
        <w:rPr>
          <w:rFonts w:asciiTheme="majorHAnsi" w:hAnsiTheme="majorHAnsi" w:cstheme="majorHAnsi"/>
          <w:b/>
          <w:bCs/>
          <w:sz w:val="20"/>
          <w:szCs w:val="20"/>
        </w:rPr>
        <w:t>)</w:t>
      </w:r>
      <w:r w:rsidR="00AC16BF" w:rsidRPr="0098528C">
        <w:rPr>
          <w:rFonts w:asciiTheme="majorHAnsi" w:hAnsiTheme="majorHAnsi" w:cstheme="majorHAnsi"/>
          <w:b/>
          <w:bCs/>
          <w:sz w:val="20"/>
          <w:szCs w:val="20"/>
        </w:rPr>
        <w:t>?</w:t>
      </w:r>
    </w:p>
    <w:p w14:paraId="35B024F8" w14:textId="0A4C7DEB" w:rsidR="00AC16BF" w:rsidRPr="0098528C" w:rsidRDefault="00AC16BF" w:rsidP="0098528C">
      <w:pPr>
        <w:rPr>
          <w:rFonts w:asciiTheme="majorHAnsi" w:hAnsiTheme="majorHAnsi" w:cstheme="majorHAnsi"/>
          <w:sz w:val="20"/>
          <w:szCs w:val="20"/>
        </w:rPr>
      </w:pPr>
      <w:r w:rsidRPr="0098528C">
        <w:rPr>
          <w:rFonts w:asciiTheme="majorHAnsi" w:hAnsiTheme="majorHAnsi" w:cstheme="majorHAnsi"/>
          <w:sz w:val="20"/>
          <w:szCs w:val="20"/>
        </w:rPr>
        <w:t>Let us know the type of real estate investing you are interested in or currently holding.</w:t>
      </w:r>
    </w:p>
    <w:p w14:paraId="58C70FF6" w14:textId="77777777" w:rsidR="0098528C" w:rsidRDefault="0098528C" w:rsidP="002E1CA7">
      <w:pPr>
        <w:tabs>
          <w:tab w:val="left" w:pos="3454"/>
        </w:tabs>
        <w:rPr>
          <w:rFonts w:asciiTheme="majorHAnsi" w:hAnsiTheme="majorHAnsi" w:cstheme="majorHAnsi"/>
          <w:sz w:val="20"/>
          <w:szCs w:val="20"/>
        </w:rPr>
      </w:pPr>
    </w:p>
    <w:p w14:paraId="3B082891" w14:textId="697F6EB5" w:rsidR="002E1CA7" w:rsidRPr="0098528C" w:rsidRDefault="006039B6" w:rsidP="002E1CA7">
      <w:pPr>
        <w:tabs>
          <w:tab w:val="left" w:pos="3454"/>
        </w:tabs>
        <w:rPr>
          <w:rFonts w:asciiTheme="majorHAnsi" w:hAnsiTheme="majorHAnsi" w:cstheme="majorHAnsi"/>
          <w:sz w:val="20"/>
          <w:szCs w:val="20"/>
        </w:rPr>
      </w:pPr>
      <w:r w:rsidRPr="0098528C">
        <w:rPr>
          <w:rFonts w:asciiTheme="majorHAnsi" w:hAnsiTheme="majorHAnsi" w:cstheme="majorHAnsi"/>
          <w:sz w:val="20"/>
          <w:szCs w:val="20"/>
        </w:rPr>
        <w:t xml:space="preserve">SELECT AN ANSWER </w:t>
      </w:r>
      <w:r w:rsidRPr="0098528C">
        <w:rPr>
          <w:rFonts w:asciiTheme="majorHAnsi" w:hAnsiTheme="majorHAnsi" w:cstheme="majorHAnsi"/>
          <w:b/>
          <w:bCs/>
          <w:color w:val="FF0000"/>
          <w:sz w:val="20"/>
          <w:szCs w:val="20"/>
        </w:rPr>
        <w:t>(allow HERE for multiple options to choose from)</w:t>
      </w:r>
    </w:p>
    <w:p w14:paraId="190E3D80" w14:textId="77777777" w:rsidR="002E1CA7" w:rsidRPr="0098528C" w:rsidRDefault="002E1CA7" w:rsidP="002E1CA7">
      <w:pPr>
        <w:tabs>
          <w:tab w:val="left" w:pos="3454"/>
        </w:tabs>
        <w:rPr>
          <w:rFonts w:asciiTheme="majorHAnsi" w:hAnsiTheme="majorHAnsi" w:cstheme="majorHAnsi"/>
          <w:sz w:val="20"/>
          <w:szCs w:val="20"/>
        </w:rPr>
      </w:pPr>
    </w:p>
    <w:p w14:paraId="4D53A2AB" w14:textId="25FECCEB" w:rsidR="006039B6" w:rsidRPr="0098528C" w:rsidRDefault="006039B6" w:rsidP="0098528C">
      <w:pPr>
        <w:rPr>
          <w:rFonts w:asciiTheme="majorHAnsi" w:hAnsiTheme="majorHAnsi" w:cstheme="majorHAnsi"/>
          <w:sz w:val="20"/>
          <w:szCs w:val="20"/>
        </w:rPr>
      </w:pPr>
      <w:r w:rsidRPr="0098528C">
        <w:rPr>
          <w:rFonts w:asciiTheme="majorHAnsi" w:hAnsiTheme="majorHAnsi" w:cstheme="majorHAnsi"/>
          <w:sz w:val="20"/>
          <w:szCs w:val="20"/>
        </w:rPr>
        <w:t xml:space="preserve">Fix and Flip </w:t>
      </w:r>
    </w:p>
    <w:p w14:paraId="1C945875" w14:textId="42F47E6E" w:rsidR="006039B6" w:rsidRPr="0098528C" w:rsidRDefault="006039B6" w:rsidP="0098528C">
      <w:pPr>
        <w:rPr>
          <w:rFonts w:asciiTheme="majorHAnsi" w:hAnsiTheme="majorHAnsi" w:cstheme="majorHAnsi"/>
          <w:sz w:val="20"/>
          <w:szCs w:val="20"/>
        </w:rPr>
      </w:pPr>
      <w:r w:rsidRPr="0098528C">
        <w:rPr>
          <w:rFonts w:asciiTheme="majorHAnsi" w:hAnsiTheme="majorHAnsi" w:cstheme="majorHAnsi"/>
          <w:sz w:val="20"/>
          <w:szCs w:val="20"/>
        </w:rPr>
        <w:t xml:space="preserve">Rental </w:t>
      </w:r>
    </w:p>
    <w:p w14:paraId="232A207A" w14:textId="6534B038" w:rsidR="006039B6" w:rsidRPr="0098528C" w:rsidRDefault="006039B6" w:rsidP="0098528C">
      <w:pPr>
        <w:rPr>
          <w:rFonts w:asciiTheme="majorHAnsi" w:hAnsiTheme="majorHAnsi" w:cstheme="majorHAnsi"/>
          <w:sz w:val="20"/>
          <w:szCs w:val="20"/>
        </w:rPr>
      </w:pPr>
      <w:r w:rsidRPr="0098528C">
        <w:rPr>
          <w:rFonts w:asciiTheme="majorHAnsi" w:hAnsiTheme="majorHAnsi" w:cstheme="majorHAnsi"/>
          <w:sz w:val="20"/>
          <w:szCs w:val="20"/>
        </w:rPr>
        <w:t>Airbnb, VRBO, or Vacation Rentals</w:t>
      </w:r>
    </w:p>
    <w:p w14:paraId="5EE736BD" w14:textId="6D39738D"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 xml:space="preserve">BRRRR (Buy. Rehab. Rent. Refinance. Repeat) </w:t>
      </w:r>
    </w:p>
    <w:p w14:paraId="672BC986" w14:textId="7D355454"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New Construction</w:t>
      </w:r>
    </w:p>
    <w:p w14:paraId="15DF03DB" w14:textId="18FCBDA2"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Wholesale</w:t>
      </w:r>
    </w:p>
    <w:p w14:paraId="27A3AACC" w14:textId="2D055D0C"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Land Acquisition</w:t>
      </w:r>
    </w:p>
    <w:p w14:paraId="4CDC1D77" w14:textId="4AB96DED"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REIT’s</w:t>
      </w:r>
    </w:p>
    <w:p w14:paraId="33633167" w14:textId="107A4604"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Private Lending</w:t>
      </w:r>
    </w:p>
    <w:p w14:paraId="7F6B07B8" w14:textId="564721CA"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Note Assignments</w:t>
      </w:r>
    </w:p>
    <w:p w14:paraId="36A3FC9E" w14:textId="4261336E"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Other</w:t>
      </w:r>
    </w:p>
    <w:p w14:paraId="66A584FC" w14:textId="77777777" w:rsidR="002E1CA7" w:rsidRPr="0098528C" w:rsidRDefault="002E1CA7" w:rsidP="002E1CA7">
      <w:pPr>
        <w:rPr>
          <w:rFonts w:asciiTheme="majorHAnsi" w:hAnsiTheme="majorHAnsi" w:cstheme="majorHAnsi"/>
          <w:sz w:val="20"/>
          <w:szCs w:val="20"/>
        </w:rPr>
      </w:pPr>
    </w:p>
    <w:p w14:paraId="2CD963DD" w14:textId="499E0A91"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If any, Number of Ongoing Projects or Renovations?</w:t>
      </w:r>
    </w:p>
    <w:p w14:paraId="2AD8CEE8" w14:textId="77777777" w:rsidR="002E1CA7" w:rsidRPr="0098528C" w:rsidRDefault="002E1CA7"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5A8667E8" w14:textId="77777777" w:rsidR="002E1CA7" w:rsidRPr="0098528C" w:rsidRDefault="002E1CA7" w:rsidP="002E1CA7">
      <w:pPr>
        <w:rPr>
          <w:rFonts w:asciiTheme="majorHAnsi" w:hAnsiTheme="majorHAnsi" w:cstheme="majorHAnsi"/>
          <w:sz w:val="20"/>
          <w:szCs w:val="20"/>
        </w:rPr>
      </w:pPr>
    </w:p>
    <w:p w14:paraId="714D1003" w14:textId="57776C94"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0</w:t>
      </w:r>
    </w:p>
    <w:p w14:paraId="346C3009" w14:textId="14AF6B43"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1-4</w:t>
      </w:r>
    </w:p>
    <w:p w14:paraId="357BA74E" w14:textId="666D98A6"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t>5-9</w:t>
      </w:r>
    </w:p>
    <w:p w14:paraId="63CE3399" w14:textId="5192A57D" w:rsidR="002E1CA7" w:rsidRPr="0098528C" w:rsidRDefault="002E1CA7" w:rsidP="0098528C">
      <w:pPr>
        <w:rPr>
          <w:rFonts w:asciiTheme="majorHAnsi" w:hAnsiTheme="majorHAnsi" w:cstheme="majorHAnsi"/>
          <w:sz w:val="20"/>
          <w:szCs w:val="20"/>
        </w:rPr>
      </w:pPr>
      <w:r w:rsidRPr="0098528C">
        <w:rPr>
          <w:rFonts w:asciiTheme="majorHAnsi" w:hAnsiTheme="majorHAnsi" w:cstheme="majorHAnsi"/>
          <w:sz w:val="20"/>
          <w:szCs w:val="20"/>
        </w:rPr>
        <w:lastRenderedPageBreak/>
        <w:t>10-+</w:t>
      </w:r>
    </w:p>
    <w:p w14:paraId="789E73BB" w14:textId="77777777" w:rsidR="002E1CA7" w:rsidRPr="0098528C" w:rsidRDefault="002E1CA7" w:rsidP="002E1CA7">
      <w:pPr>
        <w:rPr>
          <w:rFonts w:asciiTheme="majorHAnsi" w:hAnsiTheme="majorHAnsi" w:cstheme="majorHAnsi"/>
          <w:sz w:val="20"/>
          <w:szCs w:val="20"/>
        </w:rPr>
      </w:pPr>
    </w:p>
    <w:p w14:paraId="71CAD680" w14:textId="77777777"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Portfolio size?</w:t>
      </w:r>
    </w:p>
    <w:p w14:paraId="0D93D939" w14:textId="77777777" w:rsidR="002E1CA7" w:rsidRPr="0098528C" w:rsidRDefault="002E1CA7"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7C0128C2" w14:textId="77777777" w:rsidR="002E1CA7" w:rsidRPr="0098528C" w:rsidRDefault="002E1CA7" w:rsidP="002E1CA7">
      <w:pPr>
        <w:rPr>
          <w:rFonts w:asciiTheme="majorHAnsi" w:hAnsiTheme="majorHAnsi" w:cstheme="majorHAnsi"/>
          <w:sz w:val="20"/>
          <w:szCs w:val="20"/>
        </w:rPr>
      </w:pPr>
    </w:p>
    <w:p w14:paraId="53859E80" w14:textId="10F8530C" w:rsidR="002E1CA7" w:rsidRPr="0098528C" w:rsidRDefault="002E1CA7" w:rsidP="002E1CA7">
      <w:pPr>
        <w:pStyle w:val="ListParagraph"/>
        <w:numPr>
          <w:ilvl w:val="0"/>
          <w:numId w:val="35"/>
        </w:numPr>
        <w:rPr>
          <w:rFonts w:asciiTheme="majorHAnsi" w:hAnsiTheme="majorHAnsi" w:cstheme="majorHAnsi"/>
          <w:sz w:val="20"/>
          <w:szCs w:val="20"/>
        </w:rPr>
      </w:pPr>
      <w:r w:rsidRPr="0098528C">
        <w:rPr>
          <w:rFonts w:asciiTheme="majorHAnsi" w:hAnsiTheme="majorHAnsi" w:cstheme="majorHAnsi"/>
          <w:sz w:val="20"/>
          <w:szCs w:val="20"/>
        </w:rPr>
        <w:t>$500K - $1.5M</w:t>
      </w:r>
    </w:p>
    <w:p w14:paraId="481E7070" w14:textId="2A3257F0" w:rsidR="002E1CA7" w:rsidRPr="0098528C" w:rsidRDefault="002E1CA7" w:rsidP="002E1CA7">
      <w:pPr>
        <w:pStyle w:val="ListParagraph"/>
        <w:numPr>
          <w:ilvl w:val="0"/>
          <w:numId w:val="35"/>
        </w:numPr>
        <w:rPr>
          <w:rFonts w:asciiTheme="majorHAnsi" w:hAnsiTheme="majorHAnsi" w:cstheme="majorHAnsi"/>
          <w:sz w:val="20"/>
          <w:szCs w:val="20"/>
        </w:rPr>
      </w:pPr>
      <w:r w:rsidRPr="0098528C">
        <w:rPr>
          <w:rFonts w:asciiTheme="majorHAnsi" w:hAnsiTheme="majorHAnsi" w:cstheme="majorHAnsi"/>
          <w:sz w:val="20"/>
          <w:szCs w:val="20"/>
        </w:rPr>
        <w:t xml:space="preserve">$1.5 - $3M </w:t>
      </w:r>
    </w:p>
    <w:p w14:paraId="52CC4DA8" w14:textId="6D8311E1" w:rsidR="002E1CA7" w:rsidRPr="0098528C" w:rsidRDefault="002E1CA7" w:rsidP="002E1CA7">
      <w:pPr>
        <w:pStyle w:val="ListParagraph"/>
        <w:numPr>
          <w:ilvl w:val="0"/>
          <w:numId w:val="35"/>
        </w:numPr>
        <w:rPr>
          <w:rFonts w:asciiTheme="majorHAnsi" w:hAnsiTheme="majorHAnsi" w:cstheme="majorHAnsi"/>
          <w:sz w:val="20"/>
          <w:szCs w:val="20"/>
        </w:rPr>
      </w:pPr>
      <w:r w:rsidRPr="0098528C">
        <w:rPr>
          <w:rFonts w:asciiTheme="majorHAnsi" w:hAnsiTheme="majorHAnsi" w:cstheme="majorHAnsi"/>
          <w:sz w:val="20"/>
          <w:szCs w:val="20"/>
        </w:rPr>
        <w:t>$3.5 - $5M</w:t>
      </w:r>
    </w:p>
    <w:p w14:paraId="6F1044CA" w14:textId="77777777" w:rsidR="002E1CA7" w:rsidRPr="0098528C" w:rsidRDefault="002E1CA7" w:rsidP="002E1CA7">
      <w:pPr>
        <w:pStyle w:val="ListParagraph"/>
        <w:numPr>
          <w:ilvl w:val="0"/>
          <w:numId w:val="35"/>
        </w:numPr>
        <w:rPr>
          <w:rFonts w:asciiTheme="majorHAnsi" w:hAnsiTheme="majorHAnsi" w:cstheme="majorHAnsi"/>
          <w:sz w:val="20"/>
          <w:szCs w:val="20"/>
        </w:rPr>
      </w:pPr>
      <w:r w:rsidRPr="0098528C">
        <w:rPr>
          <w:rFonts w:asciiTheme="majorHAnsi" w:hAnsiTheme="majorHAnsi" w:cstheme="majorHAnsi"/>
          <w:sz w:val="20"/>
          <w:szCs w:val="20"/>
        </w:rPr>
        <w:t>$5.5 - $7.5</w:t>
      </w:r>
    </w:p>
    <w:p w14:paraId="670720FA" w14:textId="5E2BDDA3" w:rsidR="002E1CA7" w:rsidRPr="0098528C" w:rsidRDefault="002E1CA7" w:rsidP="002E1CA7">
      <w:pPr>
        <w:pStyle w:val="ListParagraph"/>
        <w:numPr>
          <w:ilvl w:val="0"/>
          <w:numId w:val="35"/>
        </w:numPr>
        <w:rPr>
          <w:rFonts w:asciiTheme="majorHAnsi" w:hAnsiTheme="majorHAnsi" w:cstheme="majorHAnsi"/>
          <w:sz w:val="20"/>
          <w:szCs w:val="20"/>
        </w:rPr>
      </w:pPr>
      <w:r w:rsidRPr="0098528C">
        <w:rPr>
          <w:rFonts w:asciiTheme="majorHAnsi" w:hAnsiTheme="majorHAnsi" w:cstheme="majorHAnsi"/>
          <w:sz w:val="20"/>
          <w:szCs w:val="20"/>
        </w:rPr>
        <w:t>$7.5M – 10M+</w:t>
      </w:r>
    </w:p>
    <w:p w14:paraId="1788F310" w14:textId="77777777" w:rsidR="002E1CA7" w:rsidRPr="0098528C" w:rsidRDefault="002E1CA7" w:rsidP="002E1CA7">
      <w:pPr>
        <w:rPr>
          <w:rFonts w:asciiTheme="majorHAnsi" w:hAnsiTheme="majorHAnsi" w:cstheme="majorHAnsi"/>
          <w:sz w:val="20"/>
          <w:szCs w:val="20"/>
        </w:rPr>
      </w:pPr>
    </w:p>
    <w:p w14:paraId="7BE167ED" w14:textId="77777777"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Geographic Focus – Metro-Cities?</w:t>
      </w:r>
    </w:p>
    <w:p w14:paraId="3723F9D3" w14:textId="3F35E062" w:rsidR="002E1CA7" w:rsidRPr="0098528C" w:rsidRDefault="002E1CA7"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1077F8DE" w14:textId="77777777" w:rsidR="002E1CA7" w:rsidRPr="0098528C" w:rsidRDefault="002E1CA7" w:rsidP="002E1CA7">
      <w:pPr>
        <w:rPr>
          <w:rFonts w:asciiTheme="majorHAnsi" w:hAnsiTheme="majorHAnsi" w:cstheme="majorHAnsi"/>
          <w:sz w:val="20"/>
          <w:szCs w:val="20"/>
        </w:rPr>
      </w:pPr>
    </w:p>
    <w:p w14:paraId="7A33E1B9" w14:textId="35F6B82C"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Houston &amp; Galveston</w:t>
      </w:r>
    </w:p>
    <w:p w14:paraId="336780C0" w14:textId="5F8A3EB6"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 xml:space="preserve">Dallas </w:t>
      </w:r>
    </w:p>
    <w:p w14:paraId="24C31A0C" w14:textId="0766D419"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 xml:space="preserve">Fort Worth  </w:t>
      </w:r>
    </w:p>
    <w:p w14:paraId="6BCAFF18" w14:textId="4833D304"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 xml:space="preserve">Austin </w:t>
      </w:r>
    </w:p>
    <w:p w14:paraId="65A93985" w14:textId="4F8CF505"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 xml:space="preserve">San Antonio </w:t>
      </w:r>
    </w:p>
    <w:p w14:paraId="58609F8F" w14:textId="77777777"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Corpus Christi</w:t>
      </w:r>
    </w:p>
    <w:p w14:paraId="213B788B" w14:textId="0DD60ADE"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El Paso</w:t>
      </w:r>
    </w:p>
    <w:p w14:paraId="44C341C0" w14:textId="1545DE84" w:rsidR="002E1CA7" w:rsidRPr="0098528C" w:rsidRDefault="002E1CA7" w:rsidP="002E1CA7">
      <w:pPr>
        <w:pStyle w:val="ListParagraph"/>
        <w:numPr>
          <w:ilvl w:val="0"/>
          <w:numId w:val="34"/>
        </w:numPr>
        <w:rPr>
          <w:rFonts w:asciiTheme="majorHAnsi" w:hAnsiTheme="majorHAnsi" w:cstheme="majorHAnsi"/>
          <w:sz w:val="20"/>
          <w:szCs w:val="20"/>
        </w:rPr>
      </w:pPr>
      <w:r w:rsidRPr="0098528C">
        <w:rPr>
          <w:rFonts w:asciiTheme="majorHAnsi" w:hAnsiTheme="majorHAnsi" w:cstheme="majorHAnsi"/>
          <w:sz w:val="20"/>
          <w:szCs w:val="20"/>
        </w:rPr>
        <w:t>Waco</w:t>
      </w:r>
    </w:p>
    <w:p w14:paraId="018C2A9E" w14:textId="77777777" w:rsidR="002E1CA7" w:rsidRPr="0098528C" w:rsidRDefault="002E1CA7" w:rsidP="002E1CA7">
      <w:pPr>
        <w:rPr>
          <w:rFonts w:asciiTheme="majorHAnsi" w:hAnsiTheme="majorHAnsi" w:cstheme="majorHAnsi"/>
          <w:sz w:val="20"/>
          <w:szCs w:val="20"/>
        </w:rPr>
      </w:pPr>
    </w:p>
    <w:p w14:paraId="542A1A08" w14:textId="77777777" w:rsidR="002E1CA7" w:rsidRPr="0098528C" w:rsidRDefault="002E1CA7" w:rsidP="002E1CA7">
      <w:pPr>
        <w:rPr>
          <w:rFonts w:asciiTheme="majorHAnsi" w:hAnsiTheme="majorHAnsi" w:cstheme="majorHAnsi"/>
          <w:sz w:val="20"/>
          <w:szCs w:val="20"/>
        </w:rPr>
      </w:pPr>
    </w:p>
    <w:p w14:paraId="1401A5EF" w14:textId="53F06FB1"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How many years have you been involved in real estate investing, including purchases, sales, and leases?</w:t>
      </w:r>
    </w:p>
    <w:p w14:paraId="634A38DA" w14:textId="6E357620" w:rsidR="002E1CA7" w:rsidRPr="0098528C" w:rsidRDefault="002E1CA7"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3173EBDF" w14:textId="77777777" w:rsidR="002E1CA7" w:rsidRPr="0098528C" w:rsidRDefault="002E1CA7" w:rsidP="002E1CA7">
      <w:pPr>
        <w:rPr>
          <w:rFonts w:asciiTheme="majorHAnsi" w:hAnsiTheme="majorHAnsi" w:cstheme="majorHAnsi"/>
          <w:sz w:val="20"/>
          <w:szCs w:val="20"/>
        </w:rPr>
      </w:pPr>
    </w:p>
    <w:p w14:paraId="13E312E7" w14:textId="77777777"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1-3</w:t>
      </w:r>
    </w:p>
    <w:p w14:paraId="1529A44B" w14:textId="321635A8"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3-5</w:t>
      </w:r>
    </w:p>
    <w:p w14:paraId="79909CEC" w14:textId="5E28A211"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5-7</w:t>
      </w:r>
    </w:p>
    <w:p w14:paraId="68A24880" w14:textId="03BAF198"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7-10</w:t>
      </w:r>
    </w:p>
    <w:p w14:paraId="09CAAFBB" w14:textId="1B44D385"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10-20</w:t>
      </w:r>
    </w:p>
    <w:p w14:paraId="0C4E082C" w14:textId="18653C75" w:rsidR="002E1CA7" w:rsidRPr="0098528C" w:rsidRDefault="002E1CA7" w:rsidP="002E1CA7">
      <w:pPr>
        <w:pStyle w:val="ListParagraph"/>
        <w:numPr>
          <w:ilvl w:val="0"/>
          <w:numId w:val="33"/>
        </w:numPr>
        <w:rPr>
          <w:rFonts w:asciiTheme="majorHAnsi" w:hAnsiTheme="majorHAnsi" w:cstheme="majorHAnsi"/>
          <w:sz w:val="20"/>
          <w:szCs w:val="20"/>
        </w:rPr>
      </w:pPr>
      <w:r w:rsidRPr="0098528C">
        <w:rPr>
          <w:rFonts w:asciiTheme="majorHAnsi" w:hAnsiTheme="majorHAnsi" w:cstheme="majorHAnsi"/>
          <w:sz w:val="20"/>
          <w:szCs w:val="20"/>
        </w:rPr>
        <w:t>25+</w:t>
      </w:r>
    </w:p>
    <w:p w14:paraId="53E3A4EF" w14:textId="77777777" w:rsidR="002E1CA7" w:rsidRPr="0098528C" w:rsidRDefault="002E1CA7" w:rsidP="002E1CA7">
      <w:pPr>
        <w:rPr>
          <w:rFonts w:asciiTheme="majorHAnsi" w:hAnsiTheme="majorHAnsi" w:cstheme="majorHAnsi"/>
          <w:sz w:val="20"/>
          <w:szCs w:val="20"/>
        </w:rPr>
      </w:pPr>
    </w:p>
    <w:p w14:paraId="458B0343" w14:textId="275C460F"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Are you part of a Partnership</w:t>
      </w:r>
      <w:r w:rsidR="00200E4B" w:rsidRPr="0098528C">
        <w:rPr>
          <w:rFonts w:asciiTheme="majorHAnsi" w:hAnsiTheme="majorHAnsi" w:cstheme="majorHAnsi"/>
          <w:b/>
          <w:bCs/>
          <w:sz w:val="20"/>
          <w:szCs w:val="20"/>
        </w:rPr>
        <w:t>(s)</w:t>
      </w:r>
      <w:r w:rsidRPr="0098528C">
        <w:rPr>
          <w:rFonts w:asciiTheme="majorHAnsi" w:hAnsiTheme="majorHAnsi" w:cstheme="majorHAnsi"/>
          <w:b/>
          <w:bCs/>
          <w:sz w:val="20"/>
          <w:szCs w:val="20"/>
        </w:rPr>
        <w:t xml:space="preserve">, </w:t>
      </w:r>
      <w:r w:rsidR="00200E4B" w:rsidRPr="0098528C">
        <w:rPr>
          <w:rFonts w:asciiTheme="majorHAnsi" w:hAnsiTheme="majorHAnsi" w:cstheme="majorHAnsi"/>
          <w:b/>
          <w:bCs/>
          <w:sz w:val="20"/>
          <w:szCs w:val="20"/>
        </w:rPr>
        <w:t xml:space="preserve">LLC’(s) S OR C </w:t>
      </w:r>
      <w:r w:rsidRPr="0098528C">
        <w:rPr>
          <w:rFonts w:asciiTheme="majorHAnsi" w:hAnsiTheme="majorHAnsi" w:cstheme="majorHAnsi"/>
          <w:b/>
          <w:bCs/>
          <w:sz w:val="20"/>
          <w:szCs w:val="20"/>
        </w:rPr>
        <w:t>Corporation</w:t>
      </w:r>
      <w:r w:rsidR="00200E4B" w:rsidRPr="0098528C">
        <w:rPr>
          <w:rFonts w:asciiTheme="majorHAnsi" w:hAnsiTheme="majorHAnsi" w:cstheme="majorHAnsi"/>
          <w:b/>
          <w:bCs/>
          <w:sz w:val="20"/>
          <w:szCs w:val="20"/>
        </w:rPr>
        <w:t>(s)</w:t>
      </w:r>
      <w:r w:rsidRPr="0098528C">
        <w:rPr>
          <w:rFonts w:asciiTheme="majorHAnsi" w:hAnsiTheme="majorHAnsi" w:cstheme="majorHAnsi"/>
          <w:b/>
          <w:bCs/>
          <w:sz w:val="20"/>
          <w:szCs w:val="20"/>
        </w:rPr>
        <w:t>, or Trust?</w:t>
      </w:r>
    </w:p>
    <w:p w14:paraId="010907B2" w14:textId="010B34BB" w:rsidR="002E1CA7" w:rsidRPr="0098528C" w:rsidRDefault="002E1CA7"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5278EFC9" w14:textId="77777777" w:rsidR="002E1CA7" w:rsidRPr="0098528C" w:rsidRDefault="002E1CA7" w:rsidP="002E1CA7">
      <w:pPr>
        <w:rPr>
          <w:rFonts w:asciiTheme="majorHAnsi" w:hAnsiTheme="majorHAnsi" w:cstheme="majorHAnsi"/>
          <w:sz w:val="20"/>
          <w:szCs w:val="20"/>
        </w:rPr>
      </w:pPr>
    </w:p>
    <w:p w14:paraId="0493CDBD" w14:textId="26D0FA9E" w:rsidR="002E1CA7" w:rsidRPr="0098528C" w:rsidRDefault="002E1CA7" w:rsidP="00200E4B">
      <w:pPr>
        <w:pStyle w:val="ListParagraph"/>
        <w:numPr>
          <w:ilvl w:val="0"/>
          <w:numId w:val="37"/>
        </w:numPr>
        <w:rPr>
          <w:rFonts w:asciiTheme="majorHAnsi" w:hAnsiTheme="majorHAnsi" w:cstheme="majorHAnsi"/>
          <w:sz w:val="20"/>
          <w:szCs w:val="20"/>
        </w:rPr>
      </w:pPr>
      <w:r w:rsidRPr="0098528C">
        <w:rPr>
          <w:rFonts w:asciiTheme="majorHAnsi" w:hAnsiTheme="majorHAnsi" w:cstheme="majorHAnsi"/>
          <w:sz w:val="20"/>
          <w:szCs w:val="20"/>
        </w:rPr>
        <w:t>LLC</w:t>
      </w:r>
    </w:p>
    <w:p w14:paraId="354870D3" w14:textId="28FD8503" w:rsidR="002E1CA7" w:rsidRPr="0098528C" w:rsidRDefault="002E1CA7" w:rsidP="00200E4B">
      <w:pPr>
        <w:pStyle w:val="ListParagraph"/>
        <w:numPr>
          <w:ilvl w:val="0"/>
          <w:numId w:val="37"/>
        </w:numPr>
        <w:rPr>
          <w:rFonts w:asciiTheme="majorHAnsi" w:hAnsiTheme="majorHAnsi" w:cstheme="majorHAnsi"/>
          <w:sz w:val="20"/>
          <w:szCs w:val="20"/>
        </w:rPr>
      </w:pPr>
      <w:r w:rsidRPr="0098528C">
        <w:rPr>
          <w:rFonts w:asciiTheme="majorHAnsi" w:hAnsiTheme="majorHAnsi" w:cstheme="majorHAnsi"/>
          <w:sz w:val="20"/>
          <w:szCs w:val="20"/>
        </w:rPr>
        <w:t>LLP</w:t>
      </w:r>
    </w:p>
    <w:p w14:paraId="371D2C17" w14:textId="7D606712" w:rsidR="002E1CA7" w:rsidRPr="0098528C" w:rsidRDefault="002E1CA7" w:rsidP="00200E4B">
      <w:pPr>
        <w:pStyle w:val="ListParagraph"/>
        <w:numPr>
          <w:ilvl w:val="0"/>
          <w:numId w:val="37"/>
        </w:numPr>
        <w:rPr>
          <w:rFonts w:asciiTheme="majorHAnsi" w:hAnsiTheme="majorHAnsi" w:cstheme="majorHAnsi"/>
          <w:sz w:val="20"/>
          <w:szCs w:val="20"/>
        </w:rPr>
      </w:pPr>
      <w:r w:rsidRPr="0098528C">
        <w:rPr>
          <w:rFonts w:asciiTheme="majorHAnsi" w:hAnsiTheme="majorHAnsi" w:cstheme="majorHAnsi"/>
          <w:sz w:val="20"/>
          <w:szCs w:val="20"/>
        </w:rPr>
        <w:t>C or S Corp</w:t>
      </w:r>
    </w:p>
    <w:p w14:paraId="7531353C" w14:textId="37B78E5C" w:rsidR="002E1CA7" w:rsidRPr="0098528C" w:rsidRDefault="002E1CA7" w:rsidP="00200E4B">
      <w:pPr>
        <w:pStyle w:val="ListParagraph"/>
        <w:numPr>
          <w:ilvl w:val="0"/>
          <w:numId w:val="37"/>
        </w:numPr>
        <w:rPr>
          <w:rFonts w:asciiTheme="majorHAnsi" w:hAnsiTheme="majorHAnsi" w:cstheme="majorHAnsi"/>
          <w:sz w:val="20"/>
          <w:szCs w:val="20"/>
        </w:rPr>
      </w:pPr>
      <w:r w:rsidRPr="0098528C">
        <w:rPr>
          <w:rFonts w:asciiTheme="majorHAnsi" w:hAnsiTheme="majorHAnsi" w:cstheme="majorHAnsi"/>
          <w:sz w:val="20"/>
          <w:szCs w:val="20"/>
        </w:rPr>
        <w:t>Land Trust</w:t>
      </w:r>
    </w:p>
    <w:p w14:paraId="7BD4388D" w14:textId="1952BA66" w:rsidR="002E1CA7" w:rsidRPr="0098528C" w:rsidRDefault="002E1CA7" w:rsidP="00200E4B">
      <w:pPr>
        <w:pStyle w:val="ListParagraph"/>
        <w:numPr>
          <w:ilvl w:val="0"/>
          <w:numId w:val="37"/>
        </w:numPr>
        <w:rPr>
          <w:rFonts w:asciiTheme="majorHAnsi" w:hAnsiTheme="majorHAnsi" w:cstheme="majorHAnsi"/>
          <w:sz w:val="20"/>
          <w:szCs w:val="20"/>
        </w:rPr>
      </w:pPr>
      <w:r w:rsidRPr="0098528C">
        <w:rPr>
          <w:rFonts w:asciiTheme="majorHAnsi" w:hAnsiTheme="majorHAnsi" w:cstheme="majorHAnsi"/>
          <w:sz w:val="20"/>
          <w:szCs w:val="20"/>
        </w:rPr>
        <w:t>Other</w:t>
      </w:r>
    </w:p>
    <w:p w14:paraId="204D4F63" w14:textId="77777777" w:rsidR="00615DB6" w:rsidRPr="0098528C" w:rsidRDefault="00615DB6" w:rsidP="002E1CA7">
      <w:pPr>
        <w:rPr>
          <w:rFonts w:asciiTheme="majorHAnsi" w:hAnsiTheme="majorHAnsi" w:cstheme="majorHAnsi"/>
          <w:sz w:val="20"/>
          <w:szCs w:val="20"/>
        </w:rPr>
      </w:pPr>
    </w:p>
    <w:p w14:paraId="1E17A5B5" w14:textId="31C51612" w:rsidR="00615DB6" w:rsidRPr="0098528C" w:rsidRDefault="00615DB6" w:rsidP="002E1CA7">
      <w:pPr>
        <w:rPr>
          <w:rFonts w:asciiTheme="majorHAnsi" w:hAnsiTheme="majorHAnsi" w:cstheme="majorHAnsi"/>
          <w:b/>
          <w:bCs/>
          <w:sz w:val="20"/>
          <w:szCs w:val="20"/>
        </w:rPr>
      </w:pPr>
      <w:r w:rsidRPr="0098528C">
        <w:rPr>
          <w:rFonts w:asciiTheme="majorHAnsi" w:hAnsiTheme="majorHAnsi" w:cstheme="majorHAnsi"/>
          <w:b/>
          <w:bCs/>
          <w:sz w:val="20"/>
          <w:szCs w:val="20"/>
        </w:rPr>
        <w:t>Are You an Accredited Investor?</w:t>
      </w:r>
    </w:p>
    <w:p w14:paraId="43F4771F" w14:textId="2763B692" w:rsidR="00863329" w:rsidRPr="0098528C" w:rsidRDefault="00863329" w:rsidP="002E1CA7">
      <w:pPr>
        <w:rPr>
          <w:rFonts w:asciiTheme="majorHAnsi" w:hAnsiTheme="majorHAnsi" w:cstheme="majorHAnsi"/>
          <w:sz w:val="20"/>
          <w:szCs w:val="20"/>
        </w:rPr>
      </w:pPr>
      <w:r w:rsidRPr="0098528C">
        <w:rPr>
          <w:rFonts w:asciiTheme="majorHAnsi" w:hAnsiTheme="majorHAnsi" w:cstheme="majorHAnsi"/>
          <w:sz w:val="20"/>
          <w:szCs w:val="20"/>
        </w:rPr>
        <w:t>While we work with Non-Accredited Investors, let us know if you qualify as an Accredited Investor. To be considered an Accredited Investor, you must meet one of the following criteria: 1) Have an annual income of at least $200,000, or $300,000</w:t>
      </w:r>
      <w:r w:rsidR="002A60B9" w:rsidRPr="0098528C">
        <w:rPr>
          <w:rFonts w:asciiTheme="majorHAnsi" w:hAnsiTheme="majorHAnsi" w:cstheme="majorHAnsi"/>
          <w:sz w:val="20"/>
          <w:szCs w:val="20"/>
        </w:rPr>
        <w:t>,</w:t>
      </w:r>
      <w:r w:rsidRPr="0098528C">
        <w:rPr>
          <w:rFonts w:asciiTheme="majorHAnsi" w:hAnsiTheme="majorHAnsi" w:cstheme="majorHAnsi"/>
          <w:sz w:val="20"/>
          <w:szCs w:val="20"/>
        </w:rPr>
        <w:t xml:space="preserve"> combined with your spouse's income. 2) Possess a valid Series 7, 67, or 72 license. 3) Maintain a net worth exceeding $1 million, excluding the value of your primary residence.</w:t>
      </w:r>
    </w:p>
    <w:p w14:paraId="6BB97BFC" w14:textId="77777777" w:rsidR="00863329" w:rsidRPr="0098528C" w:rsidRDefault="00863329" w:rsidP="002E1CA7">
      <w:pPr>
        <w:rPr>
          <w:rFonts w:asciiTheme="majorHAnsi" w:hAnsiTheme="majorHAnsi" w:cstheme="majorHAnsi"/>
          <w:sz w:val="20"/>
          <w:szCs w:val="20"/>
        </w:rPr>
      </w:pPr>
    </w:p>
    <w:p w14:paraId="0252D012" w14:textId="1DB60A65" w:rsidR="00863329" w:rsidRPr="0098528C" w:rsidRDefault="00863329" w:rsidP="002E1CA7">
      <w:pPr>
        <w:rPr>
          <w:rFonts w:asciiTheme="majorHAnsi" w:hAnsiTheme="majorHAnsi" w:cstheme="majorHAnsi"/>
          <w:sz w:val="20"/>
          <w:szCs w:val="20"/>
        </w:rPr>
      </w:pPr>
      <w:r w:rsidRPr="0098528C">
        <w:rPr>
          <w:rFonts w:asciiTheme="majorHAnsi" w:hAnsiTheme="majorHAnsi" w:cstheme="majorHAnsi"/>
          <w:sz w:val="20"/>
          <w:szCs w:val="20"/>
        </w:rPr>
        <w:t>SELECT AN ANSWER</w:t>
      </w:r>
    </w:p>
    <w:p w14:paraId="3F7A1414" w14:textId="77777777" w:rsidR="00863329" w:rsidRPr="0098528C" w:rsidRDefault="00863329" w:rsidP="002E1CA7">
      <w:pPr>
        <w:rPr>
          <w:rFonts w:asciiTheme="majorHAnsi" w:hAnsiTheme="majorHAnsi" w:cstheme="majorHAnsi"/>
          <w:sz w:val="20"/>
          <w:szCs w:val="20"/>
        </w:rPr>
      </w:pPr>
    </w:p>
    <w:p w14:paraId="5DAF1F0F" w14:textId="400CA09A" w:rsidR="00863329" w:rsidRPr="0098528C" w:rsidRDefault="00863329" w:rsidP="00863329">
      <w:pPr>
        <w:pStyle w:val="ListParagraph"/>
        <w:numPr>
          <w:ilvl w:val="0"/>
          <w:numId w:val="38"/>
        </w:numPr>
        <w:rPr>
          <w:rFonts w:asciiTheme="majorHAnsi" w:hAnsiTheme="majorHAnsi" w:cstheme="majorHAnsi"/>
          <w:sz w:val="20"/>
          <w:szCs w:val="20"/>
        </w:rPr>
      </w:pPr>
      <w:r w:rsidRPr="0098528C">
        <w:rPr>
          <w:rFonts w:asciiTheme="majorHAnsi" w:hAnsiTheme="majorHAnsi" w:cstheme="majorHAnsi"/>
          <w:sz w:val="20"/>
          <w:szCs w:val="20"/>
        </w:rPr>
        <w:t>Yes</w:t>
      </w:r>
    </w:p>
    <w:p w14:paraId="4DE8294C" w14:textId="356D5D1B" w:rsidR="00863329" w:rsidRPr="0098528C" w:rsidRDefault="00863329" w:rsidP="00863329">
      <w:pPr>
        <w:pStyle w:val="ListParagraph"/>
        <w:numPr>
          <w:ilvl w:val="0"/>
          <w:numId w:val="38"/>
        </w:numPr>
        <w:rPr>
          <w:rFonts w:asciiTheme="majorHAnsi" w:hAnsiTheme="majorHAnsi" w:cstheme="majorHAnsi"/>
          <w:sz w:val="20"/>
          <w:szCs w:val="20"/>
        </w:rPr>
      </w:pPr>
      <w:r w:rsidRPr="0098528C">
        <w:rPr>
          <w:rFonts w:asciiTheme="majorHAnsi" w:hAnsiTheme="majorHAnsi" w:cstheme="majorHAnsi"/>
          <w:sz w:val="20"/>
          <w:szCs w:val="20"/>
        </w:rPr>
        <w:t>No</w:t>
      </w:r>
    </w:p>
    <w:p w14:paraId="64674B17" w14:textId="77777777" w:rsidR="00863329" w:rsidRPr="0098528C" w:rsidRDefault="00863329" w:rsidP="002E1CA7">
      <w:pPr>
        <w:rPr>
          <w:rFonts w:asciiTheme="majorHAnsi" w:hAnsiTheme="majorHAnsi" w:cstheme="majorHAnsi"/>
          <w:sz w:val="20"/>
          <w:szCs w:val="20"/>
        </w:rPr>
      </w:pPr>
    </w:p>
    <w:p w14:paraId="76181BA8" w14:textId="77777777" w:rsidR="00D35891" w:rsidRPr="0098528C" w:rsidRDefault="00D35891" w:rsidP="002E1CA7">
      <w:pPr>
        <w:rPr>
          <w:rFonts w:asciiTheme="majorHAnsi" w:hAnsiTheme="majorHAnsi" w:cstheme="majorHAnsi"/>
          <w:b/>
          <w:bCs/>
          <w:sz w:val="20"/>
          <w:szCs w:val="20"/>
        </w:rPr>
      </w:pPr>
    </w:p>
    <w:p w14:paraId="4BC38406" w14:textId="77777777" w:rsidR="00D35891" w:rsidRPr="0098528C" w:rsidRDefault="00D35891" w:rsidP="002E1CA7">
      <w:pPr>
        <w:rPr>
          <w:rFonts w:asciiTheme="majorHAnsi" w:hAnsiTheme="majorHAnsi" w:cstheme="majorHAnsi"/>
          <w:b/>
          <w:bCs/>
          <w:sz w:val="20"/>
          <w:szCs w:val="20"/>
        </w:rPr>
      </w:pPr>
    </w:p>
    <w:p w14:paraId="4C6E7F60" w14:textId="77777777" w:rsidR="00D35891" w:rsidRPr="0098528C" w:rsidRDefault="00D35891" w:rsidP="002E1CA7">
      <w:pPr>
        <w:rPr>
          <w:rFonts w:asciiTheme="majorHAnsi" w:hAnsiTheme="majorHAnsi" w:cstheme="majorHAnsi"/>
          <w:b/>
          <w:bCs/>
          <w:sz w:val="20"/>
          <w:szCs w:val="20"/>
        </w:rPr>
      </w:pPr>
    </w:p>
    <w:p w14:paraId="54493A5F" w14:textId="77777777" w:rsidR="00D35891" w:rsidRPr="0098528C" w:rsidRDefault="00D35891" w:rsidP="002E1CA7">
      <w:pPr>
        <w:rPr>
          <w:rFonts w:asciiTheme="majorHAnsi" w:hAnsiTheme="majorHAnsi" w:cstheme="majorHAnsi"/>
          <w:b/>
          <w:bCs/>
          <w:sz w:val="20"/>
          <w:szCs w:val="20"/>
        </w:rPr>
      </w:pPr>
    </w:p>
    <w:p w14:paraId="7C26FAA2" w14:textId="77777777" w:rsidR="00D35891" w:rsidRPr="0098528C" w:rsidRDefault="00D35891" w:rsidP="002E1CA7">
      <w:pPr>
        <w:rPr>
          <w:rFonts w:asciiTheme="majorHAnsi" w:hAnsiTheme="majorHAnsi" w:cstheme="majorHAnsi"/>
          <w:b/>
          <w:bCs/>
          <w:sz w:val="20"/>
          <w:szCs w:val="20"/>
        </w:rPr>
      </w:pPr>
    </w:p>
    <w:p w14:paraId="44A0FEAB" w14:textId="77777777" w:rsidR="00D35891" w:rsidRPr="0098528C" w:rsidRDefault="00D35891" w:rsidP="002E1CA7">
      <w:pPr>
        <w:rPr>
          <w:rFonts w:asciiTheme="majorHAnsi" w:hAnsiTheme="majorHAnsi" w:cstheme="majorHAnsi"/>
          <w:b/>
          <w:bCs/>
          <w:sz w:val="20"/>
          <w:szCs w:val="20"/>
        </w:rPr>
      </w:pPr>
    </w:p>
    <w:p w14:paraId="6C20A848" w14:textId="77777777" w:rsidR="00D35891" w:rsidRPr="0098528C" w:rsidRDefault="00D35891" w:rsidP="002E1CA7">
      <w:pPr>
        <w:rPr>
          <w:rFonts w:asciiTheme="majorHAnsi" w:hAnsiTheme="majorHAnsi" w:cstheme="majorHAnsi"/>
          <w:b/>
          <w:bCs/>
          <w:sz w:val="20"/>
          <w:szCs w:val="20"/>
        </w:rPr>
      </w:pPr>
    </w:p>
    <w:p w14:paraId="51590858" w14:textId="77777777" w:rsidR="00D35891" w:rsidRPr="0098528C" w:rsidRDefault="00D35891" w:rsidP="002E1CA7">
      <w:pPr>
        <w:rPr>
          <w:rFonts w:asciiTheme="majorHAnsi" w:hAnsiTheme="majorHAnsi" w:cstheme="majorHAnsi"/>
          <w:b/>
          <w:bCs/>
          <w:sz w:val="20"/>
          <w:szCs w:val="20"/>
        </w:rPr>
      </w:pPr>
    </w:p>
    <w:p w14:paraId="65026A22" w14:textId="77777777" w:rsidR="00D35891" w:rsidRPr="0098528C" w:rsidRDefault="00D35891" w:rsidP="002E1CA7">
      <w:pPr>
        <w:rPr>
          <w:rFonts w:asciiTheme="majorHAnsi" w:hAnsiTheme="majorHAnsi" w:cstheme="majorHAnsi"/>
          <w:b/>
          <w:bCs/>
          <w:sz w:val="20"/>
          <w:szCs w:val="20"/>
        </w:rPr>
      </w:pPr>
    </w:p>
    <w:p w14:paraId="4B3004FE" w14:textId="77777777" w:rsidR="00D35891" w:rsidRPr="0098528C" w:rsidRDefault="00D35891" w:rsidP="002E1CA7">
      <w:pPr>
        <w:rPr>
          <w:rFonts w:asciiTheme="majorHAnsi" w:hAnsiTheme="majorHAnsi" w:cstheme="majorHAnsi"/>
          <w:b/>
          <w:bCs/>
          <w:sz w:val="20"/>
          <w:szCs w:val="20"/>
        </w:rPr>
      </w:pPr>
    </w:p>
    <w:p w14:paraId="37585139" w14:textId="28AE8BA5" w:rsidR="002E1CA7" w:rsidRPr="0098528C" w:rsidRDefault="002E1CA7" w:rsidP="002E1CA7">
      <w:pPr>
        <w:rPr>
          <w:rFonts w:asciiTheme="majorHAnsi" w:hAnsiTheme="majorHAnsi" w:cstheme="majorHAnsi"/>
          <w:b/>
          <w:bCs/>
          <w:sz w:val="20"/>
          <w:szCs w:val="20"/>
        </w:rPr>
      </w:pPr>
      <w:r w:rsidRPr="0098528C">
        <w:rPr>
          <w:rFonts w:asciiTheme="majorHAnsi" w:hAnsiTheme="majorHAnsi" w:cstheme="majorHAnsi"/>
          <w:b/>
          <w:bCs/>
          <w:sz w:val="20"/>
          <w:szCs w:val="20"/>
        </w:rPr>
        <w:t xml:space="preserve">General Questions </w:t>
      </w:r>
      <w:r w:rsidR="00863329" w:rsidRPr="0098528C">
        <w:rPr>
          <w:rFonts w:asciiTheme="majorHAnsi" w:hAnsiTheme="majorHAnsi" w:cstheme="majorHAnsi"/>
          <w:b/>
          <w:bCs/>
          <w:sz w:val="20"/>
          <w:szCs w:val="20"/>
        </w:rPr>
        <w:t>or Additional</w:t>
      </w:r>
      <w:r w:rsidRPr="0098528C">
        <w:rPr>
          <w:rFonts w:asciiTheme="majorHAnsi" w:hAnsiTheme="majorHAnsi" w:cstheme="majorHAnsi"/>
          <w:b/>
          <w:bCs/>
          <w:sz w:val="20"/>
          <w:szCs w:val="20"/>
        </w:rPr>
        <w:t xml:space="preserve"> Comments*:  </w:t>
      </w:r>
    </w:p>
    <w:p w14:paraId="5230CEEC" w14:textId="77777777" w:rsidR="002E1CA7" w:rsidRPr="0098528C" w:rsidRDefault="002E1CA7" w:rsidP="002E1CA7">
      <w:pPr>
        <w:rPr>
          <w:rFonts w:asciiTheme="majorHAnsi" w:hAnsiTheme="majorHAnsi" w:cstheme="majorHAnsi"/>
          <w:sz w:val="20"/>
          <w:szCs w:val="20"/>
        </w:rPr>
      </w:pPr>
    </w:p>
    <w:p w14:paraId="357F1E0F" w14:textId="77777777" w:rsidR="002E1CA7" w:rsidRPr="0098528C" w:rsidRDefault="002E1CA7" w:rsidP="002E1CA7">
      <w:p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(create a box here)</w:t>
      </w:r>
    </w:p>
    <w:p w14:paraId="68B0F59F" w14:textId="77777777" w:rsidR="002E1CA7" w:rsidRPr="0098528C" w:rsidRDefault="002E1CA7" w:rsidP="002E1CA7">
      <w:pPr>
        <w:rPr>
          <w:rFonts w:asciiTheme="majorHAnsi" w:hAnsiTheme="majorHAnsi" w:cstheme="majorHAnsi"/>
          <w:sz w:val="20"/>
          <w:szCs w:val="20"/>
        </w:rPr>
      </w:pPr>
    </w:p>
    <w:p w14:paraId="7D3AF24F" w14:textId="2BE336A1" w:rsidR="0065591B" w:rsidRPr="0098528C" w:rsidRDefault="002E1CA7" w:rsidP="002E1CA7">
      <w:pPr>
        <w:rPr>
          <w:rFonts w:asciiTheme="majorHAnsi" w:hAnsiTheme="majorHAnsi" w:cstheme="majorHAnsi"/>
          <w:b/>
          <w:bCs/>
          <w:color w:val="FF0000"/>
          <w:sz w:val="20"/>
          <w:szCs w:val="20"/>
        </w:rPr>
      </w:pPr>
      <w:r w:rsidRPr="0098528C">
        <w:rPr>
          <w:rFonts w:asciiTheme="majorHAnsi" w:hAnsiTheme="majorHAnsi" w:cstheme="majorHAnsi"/>
          <w:b/>
          <w:bCs/>
          <w:sz w:val="20"/>
          <w:szCs w:val="20"/>
        </w:rPr>
        <w:t>Ready To Get Started</w:t>
      </w:r>
      <w:r w:rsidRPr="0098528C">
        <w:rPr>
          <w:rFonts w:asciiTheme="majorHAnsi" w:hAnsiTheme="majorHAnsi" w:cstheme="majorHAnsi"/>
          <w:sz w:val="20"/>
          <w:szCs w:val="20"/>
        </w:rPr>
        <w:t xml:space="preserve"> </w:t>
      </w:r>
      <w:r w:rsidRPr="0098528C">
        <w:rPr>
          <w:rFonts w:asciiTheme="majorHAnsi" w:hAnsiTheme="majorHAnsi" w:cstheme="majorHAnsi"/>
          <w:b/>
          <w:bCs/>
          <w:color w:val="FF0000"/>
          <w:sz w:val="20"/>
          <w:szCs w:val="20"/>
        </w:rPr>
        <w:t>(</w:t>
      </w:r>
      <w:r w:rsidR="00615DB6" w:rsidRPr="0098528C">
        <w:rPr>
          <w:rFonts w:asciiTheme="majorHAnsi" w:hAnsiTheme="majorHAnsi" w:cstheme="majorHAnsi"/>
          <w:b/>
          <w:bCs/>
          <w:color w:val="FF0000"/>
          <w:sz w:val="20"/>
          <w:szCs w:val="20"/>
        </w:rPr>
        <w:t xml:space="preserve">This is the </w:t>
      </w:r>
      <w:r w:rsidRPr="0098528C">
        <w:rPr>
          <w:rFonts w:asciiTheme="majorHAnsi" w:hAnsiTheme="majorHAnsi" w:cstheme="majorHAnsi"/>
          <w:b/>
          <w:bCs/>
          <w:color w:val="FF0000"/>
          <w:sz w:val="20"/>
          <w:szCs w:val="20"/>
        </w:rPr>
        <w:t>submit button</w:t>
      </w:r>
      <w:r w:rsidR="0065591B" w:rsidRPr="0098528C">
        <w:rPr>
          <w:rFonts w:asciiTheme="majorHAnsi" w:hAnsiTheme="majorHAnsi" w:cstheme="majorHAnsi"/>
          <w:b/>
          <w:bCs/>
          <w:color w:val="FF0000"/>
          <w:sz w:val="20"/>
          <w:szCs w:val="20"/>
        </w:rPr>
        <w:t>; next, be sure to create a box next to the paragraph below these notes, confirming they approve of the following information given</w:t>
      </w:r>
      <w:r w:rsidR="00863329" w:rsidRPr="0098528C">
        <w:rPr>
          <w:rFonts w:asciiTheme="majorHAnsi" w:hAnsiTheme="majorHAnsi" w:cstheme="majorHAnsi"/>
          <w:b/>
          <w:bCs/>
          <w:color w:val="FF0000"/>
          <w:sz w:val="20"/>
          <w:szCs w:val="20"/>
        </w:rPr>
        <w:t>)</w:t>
      </w:r>
    </w:p>
    <w:p w14:paraId="33AF9192" w14:textId="6C6BC394" w:rsidR="00200E4B" w:rsidRPr="0098528C" w:rsidRDefault="002E1CA7" w:rsidP="002E1CA7">
      <w:p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 xml:space="preserve"> </w:t>
      </w:r>
    </w:p>
    <w:p w14:paraId="6BEC3BE6" w14:textId="7E31FE8B" w:rsidR="00863329" w:rsidRPr="0098528C" w:rsidRDefault="0065591B" w:rsidP="002E1CA7">
      <w:pPr>
        <w:rPr>
          <w:rFonts w:asciiTheme="majorHAnsi" w:hAnsiTheme="majorHAnsi" w:cstheme="majorHAnsi"/>
          <w:sz w:val="20"/>
          <w:szCs w:val="20"/>
        </w:rPr>
      </w:pPr>
      <w:r w:rsidRPr="0098528C">
        <w:rPr>
          <w:rFonts w:asciiTheme="majorHAnsi" w:hAnsiTheme="majorHAnsi" w:cstheme="majorHAnsi"/>
          <w:b/>
          <w:bCs/>
          <w:color w:val="FF0000"/>
          <w:sz w:val="20"/>
          <w:szCs w:val="20"/>
        </w:rPr>
        <w:t>[Box Goes Here]</w:t>
      </w:r>
      <w:r w:rsidRPr="0098528C">
        <w:rPr>
          <w:rFonts w:asciiTheme="majorHAnsi" w:hAnsiTheme="majorHAnsi" w:cstheme="majorHAnsi"/>
          <w:sz w:val="20"/>
          <w:szCs w:val="20"/>
        </w:rPr>
        <w:t xml:space="preserve"> By completing this form, you are granting permission to receive electronic communications, promotional phone calls, voicemails, and text messages from Elysium Real Estate Investment, LLC, Elysium REI, and its Advisors. Providing your consent is not obligatory when making a purchase. To cancel, send a text message with the word "STOP," By consenting to this, you are also acknowledging and agreeing to abide by our Terms of Use and Privacy Policy. We offer fiduciary investment management services; our advisors do not make commissions, so you can be confident that we always prioritize your best interests.</w:t>
      </w:r>
    </w:p>
    <w:p w14:paraId="3145448C" w14:textId="77777777" w:rsidR="00863329" w:rsidRPr="0098528C" w:rsidRDefault="00863329" w:rsidP="00863329">
      <w:pPr>
        <w:rPr>
          <w:rFonts w:asciiTheme="majorHAnsi" w:hAnsiTheme="majorHAnsi" w:cstheme="majorHAnsi"/>
          <w:sz w:val="20"/>
          <w:szCs w:val="20"/>
        </w:rPr>
      </w:pPr>
    </w:p>
    <w:p w14:paraId="6F58692E" w14:textId="77777777" w:rsidR="0065591B" w:rsidRPr="0098528C" w:rsidRDefault="0065591B" w:rsidP="00863329">
      <w:pPr>
        <w:rPr>
          <w:rFonts w:asciiTheme="majorHAnsi" w:hAnsiTheme="majorHAnsi" w:cstheme="majorHAnsi"/>
          <w:sz w:val="20"/>
          <w:szCs w:val="20"/>
        </w:rPr>
      </w:pPr>
    </w:p>
    <w:p w14:paraId="6E6D84F6" w14:textId="77777777" w:rsidR="0065591B" w:rsidRPr="0098528C" w:rsidRDefault="0065591B" w:rsidP="00863329">
      <w:pPr>
        <w:rPr>
          <w:rFonts w:asciiTheme="majorHAnsi" w:hAnsiTheme="majorHAnsi" w:cstheme="majorHAnsi"/>
          <w:sz w:val="20"/>
          <w:szCs w:val="20"/>
        </w:rPr>
      </w:pPr>
    </w:p>
    <w:p w14:paraId="0C6DCEDD" w14:textId="77777777" w:rsidR="00863329" w:rsidRPr="0098528C" w:rsidRDefault="002E1CA7" w:rsidP="00863329">
      <w:pPr>
        <w:pStyle w:val="ListParagraph"/>
        <w:numPr>
          <w:ilvl w:val="0"/>
          <w:numId w:val="42"/>
        </w:num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 xml:space="preserve">Remember to create a box where they can write general questions or additional comments and notes. </w:t>
      </w:r>
    </w:p>
    <w:p w14:paraId="7D327468" w14:textId="449F72CD" w:rsidR="00863329" w:rsidRPr="0098528C" w:rsidRDefault="002E1CA7" w:rsidP="002E1CA7">
      <w:pPr>
        <w:pStyle w:val="ListParagraph"/>
        <w:numPr>
          <w:ilvl w:val="0"/>
          <w:numId w:val="42"/>
        </w:num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Next</w:t>
      </w:r>
      <w:r w:rsidR="002A60B9" w:rsidRPr="0098528C">
        <w:rPr>
          <w:rFonts w:asciiTheme="majorHAnsi" w:hAnsiTheme="majorHAnsi" w:cstheme="majorHAnsi"/>
          <w:b/>
          <w:bCs/>
          <w:color w:val="FF0000"/>
          <w:sz w:val="20"/>
          <w:szCs w:val="20"/>
        </w:rPr>
        <w:t>,</w:t>
      </w:r>
      <w:r w:rsidRPr="0098528C">
        <w:rPr>
          <w:rFonts w:asciiTheme="majorHAnsi" w:hAnsiTheme="majorHAnsi" w:cstheme="majorHAnsi"/>
          <w:b/>
          <w:bCs/>
          <w:color w:val="FF0000"/>
          <w:sz w:val="20"/>
          <w:szCs w:val="20"/>
        </w:rPr>
        <w:t xml:space="preserve"> set up the call-to-action button to go to </w:t>
      </w:r>
      <w:r w:rsidR="00200E4B" w:rsidRPr="0098528C">
        <w:rPr>
          <w:rFonts w:asciiTheme="majorHAnsi" w:hAnsiTheme="majorHAnsi" w:cstheme="majorHAnsi"/>
          <w:b/>
          <w:bCs/>
          <w:color w:val="FF0000"/>
          <w:sz w:val="20"/>
          <w:szCs w:val="20"/>
        </w:rPr>
        <w:t>info</w:t>
      </w:r>
      <w:r w:rsidRPr="0098528C">
        <w:rPr>
          <w:rFonts w:asciiTheme="majorHAnsi" w:hAnsiTheme="majorHAnsi" w:cstheme="majorHAnsi"/>
          <w:b/>
          <w:bCs/>
          <w:color w:val="FF0000"/>
          <w:sz w:val="20"/>
          <w:szCs w:val="20"/>
        </w:rPr>
        <w:t xml:space="preserve">@elysiumrei.com </w:t>
      </w:r>
    </w:p>
    <w:p w14:paraId="2637CD64" w14:textId="15CE5370" w:rsidR="00863329" w:rsidRPr="0098528C" w:rsidRDefault="00200E4B" w:rsidP="002E1CA7">
      <w:pPr>
        <w:pStyle w:val="ListParagraph"/>
        <w:numPr>
          <w:ilvl w:val="0"/>
          <w:numId w:val="42"/>
        </w:num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PLEASE b</w:t>
      </w:r>
      <w:r w:rsidR="002E1CA7" w:rsidRPr="0098528C">
        <w:rPr>
          <w:rFonts w:asciiTheme="majorHAnsi" w:hAnsiTheme="majorHAnsi" w:cstheme="majorHAnsi"/>
          <w:b/>
          <w:bCs/>
          <w:color w:val="FF0000"/>
          <w:sz w:val="20"/>
          <w:szCs w:val="20"/>
        </w:rPr>
        <w:t xml:space="preserve">e sure to test the page, ensuring the call-to-action button works and </w:t>
      </w:r>
      <w:r w:rsidRPr="0098528C">
        <w:rPr>
          <w:rFonts w:asciiTheme="majorHAnsi" w:hAnsiTheme="majorHAnsi" w:cstheme="majorHAnsi"/>
          <w:b/>
          <w:bCs/>
          <w:color w:val="FF0000"/>
          <w:sz w:val="20"/>
          <w:szCs w:val="20"/>
        </w:rPr>
        <w:t xml:space="preserve">Elysium receives the action </w:t>
      </w:r>
      <w:r w:rsidR="002E1CA7" w:rsidRPr="0098528C">
        <w:rPr>
          <w:rFonts w:asciiTheme="majorHAnsi" w:hAnsiTheme="majorHAnsi" w:cstheme="majorHAnsi"/>
          <w:b/>
          <w:bCs/>
          <w:color w:val="FF0000"/>
          <w:sz w:val="20"/>
          <w:szCs w:val="20"/>
        </w:rPr>
        <w:t>form</w:t>
      </w:r>
      <w:r w:rsidRPr="0098528C">
        <w:rPr>
          <w:rFonts w:asciiTheme="majorHAnsi" w:hAnsiTheme="majorHAnsi" w:cstheme="majorHAnsi"/>
          <w:b/>
          <w:bCs/>
          <w:color w:val="FF0000"/>
          <w:sz w:val="20"/>
          <w:szCs w:val="20"/>
        </w:rPr>
        <w:t xml:space="preserve"> </w:t>
      </w:r>
      <w:r w:rsidR="002E1CA7" w:rsidRPr="0098528C">
        <w:rPr>
          <w:rFonts w:asciiTheme="majorHAnsi" w:hAnsiTheme="majorHAnsi" w:cstheme="majorHAnsi"/>
          <w:b/>
          <w:bCs/>
          <w:color w:val="FF0000"/>
          <w:sz w:val="20"/>
          <w:szCs w:val="20"/>
        </w:rPr>
        <w:t xml:space="preserve">once </w:t>
      </w:r>
      <w:r w:rsidRPr="0098528C">
        <w:rPr>
          <w:rFonts w:asciiTheme="majorHAnsi" w:hAnsiTheme="majorHAnsi" w:cstheme="majorHAnsi"/>
          <w:b/>
          <w:bCs/>
          <w:color w:val="FF0000"/>
          <w:sz w:val="20"/>
          <w:szCs w:val="20"/>
        </w:rPr>
        <w:t xml:space="preserve">it is </w:t>
      </w:r>
      <w:r w:rsidR="002E1CA7" w:rsidRPr="0098528C">
        <w:rPr>
          <w:rFonts w:asciiTheme="majorHAnsi" w:hAnsiTheme="majorHAnsi" w:cstheme="majorHAnsi"/>
          <w:b/>
          <w:bCs/>
          <w:color w:val="FF0000"/>
          <w:sz w:val="20"/>
          <w:szCs w:val="20"/>
        </w:rPr>
        <w:t>filled out</w:t>
      </w:r>
      <w:r w:rsidRPr="0098528C">
        <w:rPr>
          <w:rFonts w:asciiTheme="majorHAnsi" w:hAnsiTheme="majorHAnsi" w:cstheme="majorHAnsi"/>
          <w:b/>
          <w:bCs/>
          <w:color w:val="FF0000"/>
          <w:sz w:val="20"/>
          <w:szCs w:val="20"/>
        </w:rPr>
        <w:t xml:space="preserve"> by the client (“I should not have to ask you all to do this”)</w:t>
      </w:r>
      <w:r w:rsidR="002A60B9" w:rsidRPr="0098528C">
        <w:rPr>
          <w:rFonts w:asciiTheme="majorHAnsi" w:hAnsiTheme="majorHAnsi" w:cstheme="majorHAnsi"/>
          <w:b/>
          <w:bCs/>
          <w:color w:val="FF0000"/>
          <w:sz w:val="20"/>
          <w:szCs w:val="20"/>
        </w:rPr>
        <w:t>; we</w:t>
      </w:r>
      <w:r w:rsidRPr="0098528C">
        <w:rPr>
          <w:rFonts w:asciiTheme="majorHAnsi" w:hAnsiTheme="majorHAnsi" w:cstheme="majorHAnsi"/>
          <w:b/>
          <w:bCs/>
          <w:color w:val="FF0000"/>
          <w:sz w:val="20"/>
          <w:szCs w:val="20"/>
        </w:rPr>
        <w:t xml:space="preserve"> also need an automated response to be sent to the prospective client that the form has been received and someone from our office will be in touch. Let me know if you need our office to create the content for the automated response message. </w:t>
      </w:r>
      <w:r w:rsidR="002E1CA7" w:rsidRPr="0098528C">
        <w:rPr>
          <w:rFonts w:asciiTheme="majorHAnsi" w:hAnsiTheme="majorHAnsi" w:cstheme="majorHAnsi"/>
          <w:b/>
          <w:bCs/>
          <w:color w:val="FF0000"/>
          <w:sz w:val="20"/>
          <w:szCs w:val="20"/>
        </w:rPr>
        <w:t xml:space="preserve"> </w:t>
      </w:r>
    </w:p>
    <w:p w14:paraId="4236A3A5" w14:textId="41746DC6" w:rsidR="002E1CA7" w:rsidRPr="0098528C" w:rsidRDefault="002E1CA7" w:rsidP="002E1CA7">
      <w:pPr>
        <w:pStyle w:val="ListParagraph"/>
        <w:numPr>
          <w:ilvl w:val="0"/>
          <w:numId w:val="42"/>
        </w:numPr>
        <w:rPr>
          <w:rFonts w:asciiTheme="majorHAnsi" w:hAnsiTheme="majorHAnsi" w:cstheme="majorHAnsi"/>
          <w:b/>
          <w:bCs/>
          <w:color w:val="FF0000"/>
          <w:sz w:val="20"/>
          <w:szCs w:val="20"/>
        </w:rPr>
      </w:pPr>
      <w:r w:rsidRPr="0098528C">
        <w:rPr>
          <w:rFonts w:asciiTheme="majorHAnsi" w:hAnsiTheme="majorHAnsi" w:cstheme="majorHAnsi"/>
          <w:b/>
          <w:bCs/>
          <w:color w:val="FF0000"/>
          <w:sz w:val="20"/>
          <w:szCs w:val="20"/>
        </w:rPr>
        <w:t>Most importantly, ensure it has a Captcha* so we are not spammed.)</w:t>
      </w:r>
    </w:p>
    <w:sectPr w:rsidR="002E1CA7" w:rsidRPr="0098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AA0A50"/>
    <w:multiLevelType w:val="hybridMultilevel"/>
    <w:tmpl w:val="B1245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92470C"/>
    <w:multiLevelType w:val="hybridMultilevel"/>
    <w:tmpl w:val="DAE8A3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4814708"/>
    <w:multiLevelType w:val="hybridMultilevel"/>
    <w:tmpl w:val="9300EC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C35906"/>
    <w:multiLevelType w:val="hybridMultilevel"/>
    <w:tmpl w:val="F4308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C5A69"/>
    <w:multiLevelType w:val="hybridMultilevel"/>
    <w:tmpl w:val="B926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AC223F"/>
    <w:multiLevelType w:val="hybridMultilevel"/>
    <w:tmpl w:val="0F8CD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57265"/>
    <w:multiLevelType w:val="hybridMultilevel"/>
    <w:tmpl w:val="D6EE0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D4699"/>
    <w:multiLevelType w:val="hybridMultilevel"/>
    <w:tmpl w:val="41EECD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5007FB"/>
    <w:multiLevelType w:val="hybridMultilevel"/>
    <w:tmpl w:val="CD1AF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7A5214"/>
    <w:multiLevelType w:val="hybridMultilevel"/>
    <w:tmpl w:val="3432D7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E144E"/>
    <w:multiLevelType w:val="hybridMultilevel"/>
    <w:tmpl w:val="AF003DCC"/>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A1D318B"/>
    <w:multiLevelType w:val="hybridMultilevel"/>
    <w:tmpl w:val="0B5E6E4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A9878BD"/>
    <w:multiLevelType w:val="hybridMultilevel"/>
    <w:tmpl w:val="7A989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6214D"/>
    <w:multiLevelType w:val="hybridMultilevel"/>
    <w:tmpl w:val="66E031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A7F0BD9"/>
    <w:multiLevelType w:val="hybridMultilevel"/>
    <w:tmpl w:val="7C74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10546C2"/>
    <w:multiLevelType w:val="hybridMultilevel"/>
    <w:tmpl w:val="990C0F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C368C6"/>
    <w:multiLevelType w:val="hybridMultilevel"/>
    <w:tmpl w:val="7CA433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639E7"/>
    <w:multiLevelType w:val="hybridMultilevel"/>
    <w:tmpl w:val="48AE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A47A67"/>
    <w:multiLevelType w:val="hybridMultilevel"/>
    <w:tmpl w:val="115C6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93816554">
    <w:abstractNumId w:val="33"/>
  </w:num>
  <w:num w:numId="2" w16cid:durableId="1846241400">
    <w:abstractNumId w:val="12"/>
  </w:num>
  <w:num w:numId="3" w16cid:durableId="1033191143">
    <w:abstractNumId w:val="10"/>
  </w:num>
  <w:num w:numId="4" w16cid:durableId="1718621832">
    <w:abstractNumId w:val="39"/>
  </w:num>
  <w:num w:numId="5" w16cid:durableId="1159156490">
    <w:abstractNumId w:val="16"/>
  </w:num>
  <w:num w:numId="6" w16cid:durableId="478572849">
    <w:abstractNumId w:val="28"/>
  </w:num>
  <w:num w:numId="7" w16cid:durableId="999575777">
    <w:abstractNumId w:val="30"/>
  </w:num>
  <w:num w:numId="8" w16cid:durableId="2094548442">
    <w:abstractNumId w:val="9"/>
  </w:num>
  <w:num w:numId="9" w16cid:durableId="7758713">
    <w:abstractNumId w:val="7"/>
  </w:num>
  <w:num w:numId="10" w16cid:durableId="2114209296">
    <w:abstractNumId w:val="6"/>
  </w:num>
  <w:num w:numId="11" w16cid:durableId="878780044">
    <w:abstractNumId w:val="5"/>
  </w:num>
  <w:num w:numId="12" w16cid:durableId="1031493345">
    <w:abstractNumId w:val="4"/>
  </w:num>
  <w:num w:numId="13" w16cid:durableId="1794640924">
    <w:abstractNumId w:val="8"/>
  </w:num>
  <w:num w:numId="14" w16cid:durableId="1983921213">
    <w:abstractNumId w:val="3"/>
  </w:num>
  <w:num w:numId="15" w16cid:durableId="1141118037">
    <w:abstractNumId w:val="2"/>
  </w:num>
  <w:num w:numId="16" w16cid:durableId="78866831">
    <w:abstractNumId w:val="1"/>
  </w:num>
  <w:num w:numId="17" w16cid:durableId="1729762759">
    <w:abstractNumId w:val="0"/>
  </w:num>
  <w:num w:numId="18" w16cid:durableId="941037697">
    <w:abstractNumId w:val="19"/>
  </w:num>
  <w:num w:numId="19" w16cid:durableId="1548686621">
    <w:abstractNumId w:val="23"/>
  </w:num>
  <w:num w:numId="20" w16cid:durableId="1739748809">
    <w:abstractNumId w:val="35"/>
  </w:num>
  <w:num w:numId="21" w16cid:durableId="274990995">
    <w:abstractNumId w:val="29"/>
  </w:num>
  <w:num w:numId="22" w16cid:durableId="309332927">
    <w:abstractNumId w:val="11"/>
  </w:num>
  <w:num w:numId="23" w16cid:durableId="1957785038">
    <w:abstractNumId w:val="41"/>
  </w:num>
  <w:num w:numId="24" w16cid:durableId="871921819">
    <w:abstractNumId w:val="24"/>
  </w:num>
  <w:num w:numId="25" w16cid:durableId="1511215987">
    <w:abstractNumId w:val="25"/>
  </w:num>
  <w:num w:numId="26" w16cid:durableId="74594458">
    <w:abstractNumId w:val="22"/>
  </w:num>
  <w:num w:numId="27" w16cid:durableId="622031949">
    <w:abstractNumId w:val="14"/>
  </w:num>
  <w:num w:numId="28" w16cid:durableId="2132550368">
    <w:abstractNumId w:val="15"/>
  </w:num>
  <w:num w:numId="29" w16cid:durableId="473446982">
    <w:abstractNumId w:val="26"/>
  </w:num>
  <w:num w:numId="30" w16cid:durableId="298070481">
    <w:abstractNumId w:val="32"/>
  </w:num>
  <w:num w:numId="31" w16cid:durableId="1586256156">
    <w:abstractNumId w:val="36"/>
  </w:num>
  <w:num w:numId="32" w16cid:durableId="1601445175">
    <w:abstractNumId w:val="37"/>
  </w:num>
  <w:num w:numId="33" w16cid:durableId="2112581250">
    <w:abstractNumId w:val="31"/>
  </w:num>
  <w:num w:numId="34" w16cid:durableId="425197618">
    <w:abstractNumId w:val="17"/>
  </w:num>
  <w:num w:numId="35" w16cid:durableId="1421178260">
    <w:abstractNumId w:val="40"/>
  </w:num>
  <w:num w:numId="36" w16cid:durableId="80495207">
    <w:abstractNumId w:val="20"/>
  </w:num>
  <w:num w:numId="37" w16cid:durableId="854265950">
    <w:abstractNumId w:val="13"/>
  </w:num>
  <w:num w:numId="38" w16cid:durableId="1454786735">
    <w:abstractNumId w:val="21"/>
  </w:num>
  <w:num w:numId="39" w16cid:durableId="182134390">
    <w:abstractNumId w:val="34"/>
  </w:num>
  <w:num w:numId="40" w16cid:durableId="1608806318">
    <w:abstractNumId w:val="38"/>
  </w:num>
  <w:num w:numId="41" w16cid:durableId="1092431173">
    <w:abstractNumId w:val="18"/>
  </w:num>
  <w:num w:numId="42" w16cid:durableId="10108362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03"/>
    <w:rsid w:val="00200E4B"/>
    <w:rsid w:val="002A60B9"/>
    <w:rsid w:val="002E1CA7"/>
    <w:rsid w:val="0056061D"/>
    <w:rsid w:val="005B19F2"/>
    <w:rsid w:val="005B26EB"/>
    <w:rsid w:val="006039B6"/>
    <w:rsid w:val="00615DB6"/>
    <w:rsid w:val="00645252"/>
    <w:rsid w:val="0065591B"/>
    <w:rsid w:val="00675B49"/>
    <w:rsid w:val="006D3D74"/>
    <w:rsid w:val="0083569A"/>
    <w:rsid w:val="00863329"/>
    <w:rsid w:val="008646BD"/>
    <w:rsid w:val="00874917"/>
    <w:rsid w:val="0098528C"/>
    <w:rsid w:val="00A9204E"/>
    <w:rsid w:val="00AC16BF"/>
    <w:rsid w:val="00AC6703"/>
    <w:rsid w:val="00D35891"/>
    <w:rsid w:val="00E31F28"/>
    <w:rsid w:val="00EC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A7AA1"/>
  <w15:chartTrackingRefBased/>
  <w15:docId w15:val="{DD0AC5D2-CD8A-4B93-B722-7626B862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C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AppData\Local\Microsoft\Office\16.0\DTS\en-US%7bC992F15B-BA59-4E6D-8329-8F17883AEA75%7d\%7b8E19A739-EE08-4CBF-9551-06B5705230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{8E19A739-EE08-4CBF-9551-06B5705230E8}tf02786999_win32</Template>
  <TotalTime>8</TotalTime>
  <Pages>5</Pages>
  <Words>950</Words>
  <Characters>4697</Characters>
  <Application>Microsoft Office Word</Application>
  <DocSecurity>0</DocSecurity>
  <Lines>220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agarcia2006h@gmail.com</cp:lastModifiedBy>
  <cp:revision>2</cp:revision>
  <dcterms:created xsi:type="dcterms:W3CDTF">2024-06-03T22:31:00Z</dcterms:created>
  <dcterms:modified xsi:type="dcterms:W3CDTF">2024-06-03T22:31:00Z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0c2fd2db-9e17-4e27-8cd0-b63595e53e64</vt:lpwstr>
  </property>
</Properties>
</file>